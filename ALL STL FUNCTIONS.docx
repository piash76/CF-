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AB7C85" w:rsidRDefault="00AB7C85" w:rsidP="00AB7C85">
      <w:pPr>
        <w:pStyle w:val="Heading1"/>
        <w:rPr>
          <w:color w:val="FF0000"/>
        </w:rPr>
      </w:pPr>
      <w:r w:rsidRPr="00AB7C85">
        <w:rPr>
          <w:color w:val="FF0000"/>
        </w:rPr>
        <w:t xml:space="preserve">                                          ALL STL FUNCTIONS</w:t>
      </w:r>
    </w:p>
    <w:p w:rsidR="00AB7C85" w:rsidRPr="00AB7C85" w:rsidRDefault="00AB7C85" w:rsidP="00AB7C85">
      <w:pPr>
        <w:rPr>
          <w:color w:val="FF000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vector</w:t>
      </w:r>
      <w:proofErr w:type="gramEnd"/>
      <w:r w:rsidRPr="00AB7C85">
        <w:rPr>
          <w:rFonts w:ascii="Courier New" w:eastAsia="Times New Roman" w:hAnsi="Courier New" w:cs="Courier New"/>
          <w:color w:val="FF0000"/>
          <w:sz w:val="20"/>
          <w:szCs w:val="20"/>
        </w:rPr>
        <w:t xml:space="preserve"> functions are </w:t>
      </w:r>
      <w:proofErr w:type="spellStart"/>
      <w:r w:rsidRPr="00AB7C85">
        <w:rPr>
          <w:rFonts w:ascii="Courier New" w:eastAsia="Times New Roman" w:hAnsi="Courier New" w:cs="Courier New"/>
          <w:color w:val="FF0000"/>
          <w:sz w:val="20"/>
          <w:szCs w:val="20"/>
        </w:rPr>
        <w:t>push_back,capacity</w:t>
      </w:r>
      <w:proofErr w:type="spellEnd"/>
      <w:r w:rsidRPr="00AB7C85">
        <w:rPr>
          <w:rFonts w:ascii="Courier New" w:eastAsia="Times New Roman" w:hAnsi="Courier New" w:cs="Courier New"/>
          <w:color w:val="FF0000"/>
          <w:sz w:val="20"/>
          <w:szCs w:val="20"/>
        </w:rPr>
        <w:t>(the size it can take ),size(for the current size),</w:t>
      </w:r>
      <w:proofErr w:type="spellStart"/>
      <w:r w:rsidRPr="00AB7C85">
        <w:rPr>
          <w:rFonts w:ascii="Courier New" w:eastAsia="Times New Roman" w:hAnsi="Courier New" w:cs="Courier New"/>
          <w:color w:val="FF0000"/>
          <w:sz w:val="20"/>
          <w:szCs w:val="20"/>
        </w:rPr>
        <w:t>max_size</w:t>
      </w:r>
      <w:proofErr w:type="spellEnd"/>
      <w:r w:rsidRPr="00AB7C85">
        <w:rPr>
          <w:rFonts w:ascii="Courier New" w:eastAsia="Times New Roman" w:hAnsi="Courier New" w:cs="Courier New"/>
          <w:color w:val="FF0000"/>
          <w:sz w:val="20"/>
          <w:szCs w:val="20"/>
        </w:rPr>
        <w:t>(fully how many bites in can take),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),front(for last element),back(last element),at(the index value we want to know), vectors can be printed like array v[</w:t>
      </w:r>
      <w:proofErr w:type="spellStart"/>
      <w:r w:rsidRPr="00AB7C85">
        <w:rPr>
          <w:rFonts w:ascii="Courier New" w:eastAsia="Times New Roman" w:hAnsi="Courier New" w:cs="Courier New"/>
          <w:color w:val="FF0000"/>
          <w:sz w:val="20"/>
          <w:szCs w:val="20"/>
        </w:rPr>
        <w:t>i</w:t>
      </w:r>
      <w:proofErr w:type="spellEnd"/>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as</w:t>
      </w:r>
      <w:proofErr w:type="gramEnd"/>
      <w:r w:rsidRPr="00AB7C85">
        <w:rPr>
          <w:rFonts w:ascii="Courier New" w:eastAsia="Times New Roman" w:hAnsi="Courier New" w:cs="Courier New"/>
          <w:color w:val="FF0000"/>
          <w:sz w:val="20"/>
          <w:szCs w:val="20"/>
        </w:rPr>
        <w:t xml:space="preserve"> well as it can be printed as iterator through begin() &amp; end()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begin(</w:t>
      </w:r>
      <w:proofErr w:type="gramEnd"/>
      <w:r w:rsidRPr="00AB7C85">
        <w:rPr>
          <w:rFonts w:ascii="Courier New" w:eastAsia="Times New Roman" w:hAnsi="Courier New" w:cs="Courier New"/>
          <w:color w:val="FF0000"/>
          <w:sz w:val="20"/>
          <w:szCs w:val="20"/>
        </w:rPr>
        <w:t>) – Returns an iterator pointing to the first element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end(</w:t>
      </w:r>
      <w:proofErr w:type="gramEnd"/>
      <w:r w:rsidRPr="00AB7C85">
        <w:rPr>
          <w:rFonts w:ascii="Courier New" w:eastAsia="Times New Roman" w:hAnsi="Courier New" w:cs="Courier New"/>
          <w:color w:val="FF0000"/>
          <w:sz w:val="20"/>
          <w:szCs w:val="20"/>
        </w:rPr>
        <w:t>) – Returns an iterator pointing to the theoretical element that follows the last element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rbegin</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a reverse iterator pointing to the last element in the vector (reverse beginning). It moves from last to first element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rend(</w:t>
      </w:r>
      <w:proofErr w:type="gramEnd"/>
      <w:r w:rsidRPr="00AB7C85">
        <w:rPr>
          <w:rFonts w:ascii="Courier New" w:eastAsia="Times New Roman" w:hAnsi="Courier New" w:cs="Courier New"/>
          <w:color w:val="FF0000"/>
          <w:sz w:val="20"/>
          <w:szCs w:val="20"/>
        </w:rPr>
        <w:t>) – Returns a reverse iterator pointing to the theoretical element preceding the first element in the vector (considered as reverse end)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cbegin</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a constant iterator pointing to the first element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a constant iterator pointing to the theoretical element that follows the last element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crbegin</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a constant reverse iterator pointing to the last element in the vector (reverse beginning). It moves from last to first element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crend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a constant reverse iterator pointing to the theoretical element preceding the first element in the vector (considered as reverse end)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 Returns the number of elements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max_</w:t>
      </w:r>
      <w:proofErr w:type="gramStart"/>
      <w:r w:rsidRPr="00AB7C85">
        <w:rPr>
          <w:rFonts w:ascii="Courier New" w:eastAsia="Times New Roman" w:hAnsi="Courier New" w:cs="Courier New"/>
          <w:color w:val="FF0000"/>
          <w:sz w:val="20"/>
          <w:szCs w:val="20"/>
        </w:rPr>
        <w:t>size</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the maximum number of elements that the vector can hold.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capacity(</w:t>
      </w:r>
      <w:proofErr w:type="gramEnd"/>
      <w:r w:rsidRPr="00AB7C85">
        <w:rPr>
          <w:rFonts w:ascii="Courier New" w:eastAsia="Times New Roman" w:hAnsi="Courier New" w:cs="Courier New"/>
          <w:color w:val="FF0000"/>
          <w:sz w:val="20"/>
          <w:szCs w:val="20"/>
        </w:rPr>
        <w:t>) – Returns the size of the storage space currently allocated to the vector expressed as number of elements.</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resize(</w:t>
      </w:r>
      <w:proofErr w:type="gramEnd"/>
      <w:r w:rsidRPr="00AB7C85">
        <w:rPr>
          <w:rFonts w:ascii="Courier New" w:eastAsia="Times New Roman" w:hAnsi="Courier New" w:cs="Courier New"/>
          <w:color w:val="FF0000"/>
          <w:sz w:val="20"/>
          <w:szCs w:val="20"/>
        </w:rPr>
        <w:t>n) – Resizes the container so that it contains ‘n’ elements.</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 Returns whether the container is empty.</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shrink_to_</w:t>
      </w:r>
      <w:proofErr w:type="gramStart"/>
      <w:r w:rsidRPr="00AB7C85">
        <w:rPr>
          <w:rFonts w:ascii="Courier New" w:eastAsia="Times New Roman" w:hAnsi="Courier New" w:cs="Courier New"/>
          <w:color w:val="FF0000"/>
          <w:sz w:val="20"/>
          <w:szCs w:val="20"/>
        </w:rPr>
        <w:t>fit</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Reduces the capacity of the container to fit its size and destroys all elements beyond the capacity.</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reserve(</w:t>
      </w:r>
      <w:proofErr w:type="gramEnd"/>
      <w:r w:rsidRPr="00AB7C85">
        <w:rPr>
          <w:rFonts w:ascii="Courier New" w:eastAsia="Times New Roman" w:hAnsi="Courier New" w:cs="Courier New"/>
          <w:color w:val="FF0000"/>
          <w:sz w:val="20"/>
          <w:szCs w:val="20"/>
        </w:rPr>
        <w:t>) – Requests that the vector capacity be at least enough to contain n elements.</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reference</w:t>
      </w:r>
      <w:proofErr w:type="gramEnd"/>
      <w:r w:rsidRPr="00AB7C85">
        <w:rPr>
          <w:rFonts w:ascii="Courier New" w:eastAsia="Times New Roman" w:hAnsi="Courier New" w:cs="Courier New"/>
          <w:color w:val="FF0000"/>
          <w:sz w:val="20"/>
          <w:szCs w:val="20"/>
        </w:rPr>
        <w:t xml:space="preserve"> operator [g] – Returns a reference to the element at position ‘g’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at(</w:t>
      </w:r>
      <w:proofErr w:type="gramEnd"/>
      <w:r w:rsidRPr="00AB7C85">
        <w:rPr>
          <w:rFonts w:ascii="Courier New" w:eastAsia="Times New Roman" w:hAnsi="Courier New" w:cs="Courier New"/>
          <w:color w:val="FF0000"/>
          <w:sz w:val="20"/>
          <w:szCs w:val="20"/>
        </w:rPr>
        <w:t>g) – Returns a reference to the element at position ‘g’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front(</w:t>
      </w:r>
      <w:proofErr w:type="gramEnd"/>
      <w:r w:rsidRPr="00AB7C85">
        <w:rPr>
          <w:rFonts w:ascii="Courier New" w:eastAsia="Times New Roman" w:hAnsi="Courier New" w:cs="Courier New"/>
          <w:color w:val="FF0000"/>
          <w:sz w:val="20"/>
          <w:szCs w:val="20"/>
        </w:rPr>
        <w:t>) – Returns a reference to the first element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back(</w:t>
      </w:r>
      <w:proofErr w:type="gramEnd"/>
      <w:r w:rsidRPr="00AB7C85">
        <w:rPr>
          <w:rFonts w:ascii="Courier New" w:eastAsia="Times New Roman" w:hAnsi="Courier New" w:cs="Courier New"/>
          <w:color w:val="FF0000"/>
          <w:sz w:val="20"/>
          <w:szCs w:val="20"/>
        </w:rPr>
        <w:t>) – Returns a reference to the last element in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data(</w:t>
      </w:r>
      <w:proofErr w:type="gramEnd"/>
      <w:r w:rsidRPr="00AB7C85">
        <w:rPr>
          <w:rFonts w:ascii="Courier New" w:eastAsia="Times New Roman" w:hAnsi="Courier New" w:cs="Courier New"/>
          <w:color w:val="FF0000"/>
          <w:sz w:val="20"/>
          <w:szCs w:val="20"/>
        </w:rPr>
        <w:t>) – Returns a direct pointer to the memory array used internally by the vector to store its owned elements.</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assign(</w:t>
      </w:r>
      <w:proofErr w:type="gramEnd"/>
      <w:r w:rsidRPr="00AB7C85">
        <w:rPr>
          <w:rFonts w:ascii="Courier New" w:eastAsia="Times New Roman" w:hAnsi="Courier New" w:cs="Courier New"/>
          <w:color w:val="FF0000"/>
          <w:sz w:val="20"/>
          <w:szCs w:val="20"/>
        </w:rPr>
        <w:t>) – It assigns new value to the vector elements by replacing old ones</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push_</w:t>
      </w:r>
      <w:proofErr w:type="gramStart"/>
      <w:r w:rsidRPr="00AB7C85">
        <w:rPr>
          <w:rFonts w:ascii="Courier New" w:eastAsia="Times New Roman" w:hAnsi="Courier New" w:cs="Courier New"/>
          <w:color w:val="FF0000"/>
          <w:sz w:val="20"/>
          <w:szCs w:val="20"/>
        </w:rPr>
        <w:t>back</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It push the elements into a vector from the back</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pop_</w:t>
      </w:r>
      <w:proofErr w:type="gramStart"/>
      <w:r w:rsidRPr="00AB7C85">
        <w:rPr>
          <w:rFonts w:ascii="Courier New" w:eastAsia="Times New Roman" w:hAnsi="Courier New" w:cs="Courier New"/>
          <w:color w:val="FF0000"/>
          <w:sz w:val="20"/>
          <w:szCs w:val="20"/>
        </w:rPr>
        <w:t>back</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It is used to pop or remove elements from a vector from the back.</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insert(</w:t>
      </w:r>
      <w:proofErr w:type="gramEnd"/>
      <w:r w:rsidRPr="00AB7C85">
        <w:rPr>
          <w:rFonts w:ascii="Courier New" w:eastAsia="Times New Roman" w:hAnsi="Courier New" w:cs="Courier New"/>
          <w:color w:val="FF0000"/>
          <w:sz w:val="20"/>
          <w:szCs w:val="20"/>
        </w:rPr>
        <w:t>) – It inserts new elements before the element at the specified position</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erase(</w:t>
      </w:r>
      <w:proofErr w:type="gramEnd"/>
      <w:r w:rsidRPr="00AB7C85">
        <w:rPr>
          <w:rFonts w:ascii="Courier New" w:eastAsia="Times New Roman" w:hAnsi="Courier New" w:cs="Courier New"/>
          <w:color w:val="FF0000"/>
          <w:sz w:val="20"/>
          <w:szCs w:val="20"/>
        </w:rPr>
        <w:t>) – It is used to remove elements from a container from the specified position or range.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swap(</w:t>
      </w:r>
      <w:proofErr w:type="gramEnd"/>
      <w:r w:rsidRPr="00AB7C85">
        <w:rPr>
          <w:rFonts w:ascii="Courier New" w:eastAsia="Times New Roman" w:hAnsi="Courier New" w:cs="Courier New"/>
          <w:color w:val="FF0000"/>
          <w:sz w:val="20"/>
          <w:szCs w:val="20"/>
        </w:rPr>
        <w:t>) – It is used to swap the contents of one vector with another vector of same type. Sizes may differ.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clear(</w:t>
      </w:r>
      <w:proofErr w:type="gramEnd"/>
      <w:r w:rsidRPr="00AB7C85">
        <w:rPr>
          <w:rFonts w:ascii="Courier New" w:eastAsia="Times New Roman" w:hAnsi="Courier New" w:cs="Courier New"/>
          <w:color w:val="FF0000"/>
          <w:sz w:val="20"/>
          <w:szCs w:val="20"/>
        </w:rPr>
        <w:t>) – It is used to remove all the elements of the vector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emplace(</w:t>
      </w:r>
      <w:proofErr w:type="gramEnd"/>
      <w:r w:rsidRPr="00AB7C85">
        <w:rPr>
          <w:rFonts w:ascii="Courier New" w:eastAsia="Times New Roman" w:hAnsi="Courier New" w:cs="Courier New"/>
          <w:color w:val="FF0000"/>
          <w:sz w:val="20"/>
          <w:szCs w:val="20"/>
        </w:rPr>
        <w:t>) – It extends the container by inserting new element at position</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emplace_</w:t>
      </w:r>
      <w:proofErr w:type="gramStart"/>
      <w:r w:rsidRPr="00AB7C85">
        <w:rPr>
          <w:rFonts w:ascii="Courier New" w:eastAsia="Times New Roman" w:hAnsi="Courier New" w:cs="Courier New"/>
          <w:color w:val="FF0000"/>
          <w:sz w:val="20"/>
          <w:szCs w:val="20"/>
        </w:rPr>
        <w:t>back</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It is used to insert a new element into the vector container, the new element is added to the end of the vector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 xml:space="preserve">list functions are </w:t>
      </w:r>
      <w:proofErr w:type="spellStart"/>
      <w:r w:rsidRPr="00AB7C85">
        <w:rPr>
          <w:rFonts w:ascii="Courier New" w:eastAsia="Times New Roman" w:hAnsi="Courier New" w:cs="Courier New"/>
          <w:color w:val="FF0000"/>
          <w:sz w:val="20"/>
          <w:szCs w:val="20"/>
        </w:rPr>
        <w:t>push_back</w:t>
      </w:r>
      <w:proofErr w:type="spellEnd"/>
      <w:r w:rsidRPr="00AB7C85">
        <w:rPr>
          <w:rFonts w:ascii="Courier New" w:eastAsia="Times New Roman" w:hAnsi="Courier New" w:cs="Courier New"/>
          <w:color w:val="FF0000"/>
          <w:sz w:val="20"/>
          <w:szCs w:val="20"/>
        </w:rPr>
        <w:t>(pushing elements from back line),</w:t>
      </w:r>
      <w:proofErr w:type="spellStart"/>
      <w:r w:rsidRPr="00AB7C85">
        <w:rPr>
          <w:rFonts w:ascii="Courier New" w:eastAsia="Times New Roman" w:hAnsi="Courier New" w:cs="Courier New"/>
          <w:color w:val="FF0000"/>
          <w:sz w:val="20"/>
          <w:szCs w:val="20"/>
        </w:rPr>
        <w:t>push_front</w:t>
      </w:r>
      <w:proofErr w:type="spellEnd"/>
      <w:r w:rsidRPr="00AB7C85">
        <w:rPr>
          <w:rFonts w:ascii="Courier New" w:eastAsia="Times New Roman" w:hAnsi="Courier New" w:cs="Courier New"/>
          <w:color w:val="FF0000"/>
          <w:sz w:val="20"/>
          <w:szCs w:val="20"/>
        </w:rPr>
        <w:t>(pushing elements from front line),</w:t>
      </w:r>
      <w:proofErr w:type="spellStart"/>
      <w:r w:rsidRPr="00AB7C85">
        <w:rPr>
          <w:rFonts w:ascii="Courier New" w:eastAsia="Times New Roman" w:hAnsi="Courier New" w:cs="Courier New"/>
          <w:color w:val="FF0000"/>
          <w:sz w:val="20"/>
          <w:szCs w:val="20"/>
        </w:rPr>
        <w:t>pop_back</w:t>
      </w:r>
      <w:proofErr w:type="spellEnd"/>
      <w:r w:rsidRPr="00AB7C85">
        <w:rPr>
          <w:rFonts w:ascii="Courier New" w:eastAsia="Times New Roman" w:hAnsi="Courier New" w:cs="Courier New"/>
          <w:color w:val="FF0000"/>
          <w:sz w:val="20"/>
          <w:szCs w:val="20"/>
        </w:rPr>
        <w:t>(</w:t>
      </w:r>
      <w:proofErr w:type="spellStart"/>
      <w:r w:rsidRPr="00AB7C85">
        <w:rPr>
          <w:rFonts w:ascii="Courier New" w:eastAsia="Times New Roman" w:hAnsi="Courier New" w:cs="Courier New"/>
          <w:color w:val="FF0000"/>
          <w:sz w:val="20"/>
          <w:szCs w:val="20"/>
        </w:rPr>
        <w:t>rremove</w:t>
      </w:r>
      <w:proofErr w:type="spellEnd"/>
      <w:r w:rsidRPr="00AB7C85">
        <w:rPr>
          <w:rFonts w:ascii="Courier New" w:eastAsia="Times New Roman" w:hAnsi="Courier New" w:cs="Courier New"/>
          <w:color w:val="FF0000"/>
          <w:sz w:val="20"/>
          <w:szCs w:val="20"/>
        </w:rPr>
        <w:t xml:space="preserve"> element from the back),</w:t>
      </w:r>
      <w:proofErr w:type="spellStart"/>
      <w:r w:rsidRPr="00AB7C85">
        <w:rPr>
          <w:rFonts w:ascii="Courier New" w:eastAsia="Times New Roman" w:hAnsi="Courier New" w:cs="Courier New"/>
          <w:color w:val="FF0000"/>
          <w:sz w:val="20"/>
          <w:szCs w:val="20"/>
        </w:rPr>
        <w:t>pop_front</w:t>
      </w:r>
      <w:proofErr w:type="spellEnd"/>
      <w:r w:rsidRPr="00AB7C85">
        <w:rPr>
          <w:rFonts w:ascii="Courier New" w:eastAsia="Times New Roman" w:hAnsi="Courier New" w:cs="Courier New"/>
          <w:color w:val="FF0000"/>
          <w:sz w:val="20"/>
          <w:szCs w:val="20"/>
        </w:rPr>
        <w:t>(remove element from the front),reverse(to reverse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sort(</w:t>
      </w:r>
      <w:proofErr w:type="gramEnd"/>
      <w:r w:rsidRPr="00AB7C85">
        <w:rPr>
          <w:rFonts w:ascii="Courier New" w:eastAsia="Times New Roman" w:hAnsi="Courier New" w:cs="Courier New"/>
          <w:color w:val="FF0000"/>
          <w:sz w:val="20"/>
          <w:szCs w:val="20"/>
        </w:rPr>
        <w:t xml:space="preserve">to sort a list),remove(element which have to be removed should be </w:t>
      </w:r>
      <w:proofErr w:type="spellStart"/>
      <w:r w:rsidRPr="00AB7C85">
        <w:rPr>
          <w:rFonts w:ascii="Courier New" w:eastAsia="Times New Roman" w:hAnsi="Courier New" w:cs="Courier New"/>
          <w:color w:val="FF0000"/>
          <w:sz w:val="20"/>
          <w:szCs w:val="20"/>
        </w:rPr>
        <w:t>inthe</w:t>
      </w:r>
      <w:proofErr w:type="spell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bracet</w:t>
      </w:r>
      <w:proofErr w:type="spellEnd"/>
      <w:r w:rsidRPr="00AB7C85">
        <w:rPr>
          <w:rFonts w:ascii="Courier New" w:eastAsia="Times New Roman" w:hAnsi="Courier New" w:cs="Courier New"/>
          <w:color w:val="FF0000"/>
          <w:sz w:val="20"/>
          <w:szCs w:val="20"/>
        </w:rPr>
        <w:t>),clear(to clear the whole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xml:space="preserve">to know the </w:t>
      </w:r>
      <w:proofErr w:type="spellStart"/>
      <w:r w:rsidRPr="00AB7C85">
        <w:rPr>
          <w:rFonts w:ascii="Courier New" w:eastAsia="Times New Roman" w:hAnsi="Courier New" w:cs="Courier New"/>
          <w:color w:val="FF0000"/>
          <w:sz w:val="20"/>
          <w:szCs w:val="20"/>
        </w:rPr>
        <w:t>currnt</w:t>
      </w:r>
      <w:proofErr w:type="spellEnd"/>
      <w:r w:rsidRPr="00AB7C85">
        <w:rPr>
          <w:rFonts w:ascii="Courier New" w:eastAsia="Times New Roman" w:hAnsi="Courier New" w:cs="Courier New"/>
          <w:color w:val="FF0000"/>
          <w:sz w:val="20"/>
          <w:szCs w:val="20"/>
        </w:rPr>
        <w:t xml:space="preserve"> size of the list),it can be printed as iterator through begin() &amp; end()</w:t>
      </w:r>
      <w:bookmarkStart w:id="0" w:name="_GoBack"/>
      <w:bookmarkEnd w:id="0"/>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front(</w:t>
      </w:r>
      <w:proofErr w:type="gramEnd"/>
      <w:r w:rsidRPr="00AB7C85">
        <w:rPr>
          <w:rFonts w:ascii="Courier New" w:eastAsia="Times New Roman" w:hAnsi="Courier New" w:cs="Courier New"/>
          <w:color w:val="FF0000"/>
          <w:sz w:val="20"/>
          <w:szCs w:val="20"/>
        </w:rPr>
        <w:t>) – Returns the value of the first element in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back(</w:t>
      </w:r>
      <w:proofErr w:type="gramEnd"/>
      <w:r w:rsidRPr="00AB7C85">
        <w:rPr>
          <w:rFonts w:ascii="Courier New" w:eastAsia="Times New Roman" w:hAnsi="Courier New" w:cs="Courier New"/>
          <w:color w:val="FF0000"/>
          <w:sz w:val="20"/>
          <w:szCs w:val="20"/>
        </w:rPr>
        <w:t>) – Returns the value of the last element in the list .</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push_</w:t>
      </w:r>
      <w:proofErr w:type="gramStart"/>
      <w:r w:rsidRPr="00AB7C85">
        <w:rPr>
          <w:rFonts w:ascii="Courier New" w:eastAsia="Times New Roman" w:hAnsi="Courier New" w:cs="Courier New"/>
          <w:color w:val="FF0000"/>
          <w:sz w:val="20"/>
          <w:szCs w:val="20"/>
        </w:rPr>
        <w:t>front</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g) – Adds a new element ‘g’ at the beginning of the list .</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push_</w:t>
      </w:r>
      <w:proofErr w:type="gramStart"/>
      <w:r w:rsidRPr="00AB7C85">
        <w:rPr>
          <w:rFonts w:ascii="Courier New" w:eastAsia="Times New Roman" w:hAnsi="Courier New" w:cs="Courier New"/>
          <w:color w:val="FF0000"/>
          <w:sz w:val="20"/>
          <w:szCs w:val="20"/>
        </w:rPr>
        <w:t>back</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g) – Adds a new element ‘g’ at the end of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pop_</w:t>
      </w:r>
      <w:proofErr w:type="gramStart"/>
      <w:r w:rsidRPr="00AB7C85">
        <w:rPr>
          <w:rFonts w:ascii="Courier New" w:eastAsia="Times New Roman" w:hAnsi="Courier New" w:cs="Courier New"/>
          <w:color w:val="FF0000"/>
          <w:sz w:val="20"/>
          <w:szCs w:val="20"/>
        </w:rPr>
        <w:t>front</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Removes the first element of the list, and reduces size of the list by 1.</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pop_</w:t>
      </w:r>
      <w:proofErr w:type="gramStart"/>
      <w:r w:rsidRPr="00AB7C85">
        <w:rPr>
          <w:rFonts w:ascii="Courier New" w:eastAsia="Times New Roman" w:hAnsi="Courier New" w:cs="Courier New"/>
          <w:color w:val="FF0000"/>
          <w:sz w:val="20"/>
          <w:szCs w:val="20"/>
        </w:rPr>
        <w:t>back</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Removes the last element of the list, and reduces size of the list by 1</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list::</w:t>
      </w:r>
      <w:proofErr w:type="gramStart"/>
      <w:r w:rsidRPr="00AB7C85">
        <w:rPr>
          <w:rFonts w:ascii="Courier New" w:eastAsia="Times New Roman" w:hAnsi="Courier New" w:cs="Courier New"/>
          <w:color w:val="FF0000"/>
          <w:sz w:val="20"/>
          <w:szCs w:val="20"/>
        </w:rPr>
        <w:t>begin(</w:t>
      </w:r>
      <w:proofErr w:type="gramEnd"/>
      <w:r w:rsidRPr="00AB7C85">
        <w:rPr>
          <w:rFonts w:ascii="Courier New" w:eastAsia="Times New Roman" w:hAnsi="Courier New" w:cs="Courier New"/>
          <w:color w:val="FF0000"/>
          <w:sz w:val="20"/>
          <w:szCs w:val="20"/>
        </w:rPr>
        <w:t>) and list::end() in C++ STL– begin() function returns an iterator pointing to the first element of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end(</w:t>
      </w:r>
      <w:proofErr w:type="gramEnd"/>
      <w:r w:rsidRPr="00AB7C85">
        <w:rPr>
          <w:rFonts w:ascii="Courier New" w:eastAsia="Times New Roman" w:hAnsi="Courier New" w:cs="Courier New"/>
          <w:color w:val="FF0000"/>
          <w:sz w:val="20"/>
          <w:szCs w:val="20"/>
        </w:rPr>
        <w:t>)– end() function returns an iterator pointing to the theoretical last element which follows the last element.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rbegin</w:t>
      </w:r>
      <w:proofErr w:type="spellEnd"/>
      <w:r w:rsidRPr="00AB7C85">
        <w:rPr>
          <w:rFonts w:ascii="Courier New" w:eastAsia="Times New Roman" w:hAnsi="Courier New" w:cs="Courier New"/>
          <w:color w:val="FF0000"/>
          <w:sz w:val="20"/>
          <w:szCs w:val="20"/>
        </w:rPr>
        <w:t xml:space="preserve">() and rend() function in C++ STL– </w:t>
      </w:r>
      <w:proofErr w:type="spellStart"/>
      <w:r w:rsidRPr="00AB7C85">
        <w:rPr>
          <w:rFonts w:ascii="Courier New" w:eastAsia="Times New Roman" w:hAnsi="Courier New" w:cs="Courier New"/>
          <w:color w:val="FF0000"/>
          <w:sz w:val="20"/>
          <w:szCs w:val="20"/>
        </w:rPr>
        <w:t>rbegin</w:t>
      </w:r>
      <w:proofErr w:type="spellEnd"/>
      <w:r w:rsidRPr="00AB7C85">
        <w:rPr>
          <w:rFonts w:ascii="Courier New" w:eastAsia="Times New Roman" w:hAnsi="Courier New" w:cs="Courier New"/>
          <w:color w:val="FF0000"/>
          <w:sz w:val="20"/>
          <w:szCs w:val="20"/>
        </w:rPr>
        <w:t xml:space="preserve">() returns a reverse iterator which points to the last element of the list. </w:t>
      </w:r>
      <w:proofErr w:type="gramStart"/>
      <w:r w:rsidRPr="00AB7C85">
        <w:rPr>
          <w:rFonts w:ascii="Courier New" w:eastAsia="Times New Roman" w:hAnsi="Courier New" w:cs="Courier New"/>
          <w:color w:val="FF0000"/>
          <w:sz w:val="20"/>
          <w:szCs w:val="20"/>
        </w:rPr>
        <w:t>rend(</w:t>
      </w:r>
      <w:proofErr w:type="gramEnd"/>
      <w:r w:rsidRPr="00AB7C85">
        <w:rPr>
          <w:rFonts w:ascii="Courier New" w:eastAsia="Times New Roman" w:hAnsi="Courier New" w:cs="Courier New"/>
          <w:color w:val="FF0000"/>
          <w:sz w:val="20"/>
          <w:szCs w:val="20"/>
        </w:rPr>
        <w:t>) returns a reverse iterator which points to the position before the beginning of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cbegin</w:t>
      </w:r>
      <w:proofErr w:type="spellEnd"/>
      <w:r w:rsidRPr="00AB7C85">
        <w:rPr>
          <w:rFonts w:ascii="Courier New" w:eastAsia="Times New Roman" w:hAnsi="Courier New" w:cs="Courier New"/>
          <w:color w:val="FF0000"/>
          <w:sz w:val="20"/>
          <w:szCs w:val="20"/>
        </w:rPr>
        <w:t xml:space="preserve">() and </w:t>
      </w:r>
      <w:proofErr w:type="spellStart"/>
      <w:r w:rsidRPr="00AB7C85">
        <w:rPr>
          <w:rFonts w:ascii="Courier New" w:eastAsia="Times New Roman" w:hAnsi="Courier New" w:cs="Courier New"/>
          <w:color w:val="FF0000"/>
          <w:sz w:val="20"/>
          <w:szCs w:val="20"/>
        </w:rPr>
        <w:t>cend</w:t>
      </w:r>
      <w:proofErr w:type="spellEnd"/>
      <w:r w:rsidRPr="00AB7C85">
        <w:rPr>
          <w:rFonts w:ascii="Courier New" w:eastAsia="Times New Roman" w:hAnsi="Courier New" w:cs="Courier New"/>
          <w:color w:val="FF0000"/>
          <w:sz w:val="20"/>
          <w:szCs w:val="20"/>
        </w:rPr>
        <w:t xml:space="preserve">() function in C++ STL– </w:t>
      </w:r>
      <w:proofErr w:type="spellStart"/>
      <w:r w:rsidRPr="00AB7C85">
        <w:rPr>
          <w:rFonts w:ascii="Courier New" w:eastAsia="Times New Roman" w:hAnsi="Courier New" w:cs="Courier New"/>
          <w:color w:val="FF0000"/>
          <w:sz w:val="20"/>
          <w:szCs w:val="20"/>
        </w:rPr>
        <w:t>cbegin</w:t>
      </w:r>
      <w:proofErr w:type="spellEnd"/>
      <w:r w:rsidRPr="00AB7C85">
        <w:rPr>
          <w:rFonts w:ascii="Courier New" w:eastAsia="Times New Roman" w:hAnsi="Courier New" w:cs="Courier New"/>
          <w:color w:val="FF0000"/>
          <w:sz w:val="20"/>
          <w:szCs w:val="20"/>
        </w:rPr>
        <w:t xml:space="preserve">() returns a constant random access iterator which points to the beginning of the list. </w:t>
      </w:r>
      <w:proofErr w:type="spellStart"/>
      <w:proofErr w:type="gramStart"/>
      <w:r w:rsidRPr="00AB7C85">
        <w:rPr>
          <w:rFonts w:ascii="Courier New" w:eastAsia="Times New Roman" w:hAnsi="Courier New" w:cs="Courier New"/>
          <w:color w:val="FF0000"/>
          <w:sz w:val="20"/>
          <w:szCs w:val="20"/>
        </w:rPr>
        <w:t>cend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a constant random access iterator which points to the end of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crbegin</w:t>
      </w:r>
      <w:proofErr w:type="spellEnd"/>
      <w:r w:rsidRPr="00AB7C85">
        <w:rPr>
          <w:rFonts w:ascii="Courier New" w:eastAsia="Times New Roman" w:hAnsi="Courier New" w:cs="Courier New"/>
          <w:color w:val="FF0000"/>
          <w:sz w:val="20"/>
          <w:szCs w:val="20"/>
        </w:rPr>
        <w:t xml:space="preserve">() and </w:t>
      </w:r>
      <w:proofErr w:type="spellStart"/>
      <w:r w:rsidRPr="00AB7C85">
        <w:rPr>
          <w:rFonts w:ascii="Courier New" w:eastAsia="Times New Roman" w:hAnsi="Courier New" w:cs="Courier New"/>
          <w:color w:val="FF0000"/>
          <w:sz w:val="20"/>
          <w:szCs w:val="20"/>
        </w:rPr>
        <w:t>crend</w:t>
      </w:r>
      <w:proofErr w:type="spellEnd"/>
      <w:r w:rsidRPr="00AB7C85">
        <w:rPr>
          <w:rFonts w:ascii="Courier New" w:eastAsia="Times New Roman" w:hAnsi="Courier New" w:cs="Courier New"/>
          <w:color w:val="FF0000"/>
          <w:sz w:val="20"/>
          <w:szCs w:val="20"/>
        </w:rPr>
        <w:t xml:space="preserve">() function in C++ STL– </w:t>
      </w:r>
      <w:proofErr w:type="spellStart"/>
      <w:r w:rsidRPr="00AB7C85">
        <w:rPr>
          <w:rFonts w:ascii="Courier New" w:eastAsia="Times New Roman" w:hAnsi="Courier New" w:cs="Courier New"/>
          <w:color w:val="FF0000"/>
          <w:sz w:val="20"/>
          <w:szCs w:val="20"/>
        </w:rPr>
        <w:t>crbegin</w:t>
      </w:r>
      <w:proofErr w:type="spellEnd"/>
      <w:r w:rsidRPr="00AB7C85">
        <w:rPr>
          <w:rFonts w:ascii="Courier New" w:eastAsia="Times New Roman" w:hAnsi="Courier New" w:cs="Courier New"/>
          <w:color w:val="FF0000"/>
          <w:sz w:val="20"/>
          <w:szCs w:val="20"/>
        </w:rPr>
        <w:t xml:space="preserve">() returns a constant reverse iterator which points to the last element of the list </w:t>
      </w:r>
      <w:proofErr w:type="spellStart"/>
      <w:r w:rsidRPr="00AB7C85">
        <w:rPr>
          <w:rFonts w:ascii="Courier New" w:eastAsia="Times New Roman" w:hAnsi="Courier New" w:cs="Courier New"/>
          <w:color w:val="FF0000"/>
          <w:sz w:val="20"/>
          <w:szCs w:val="20"/>
        </w:rPr>
        <w:t>i.e</w:t>
      </w:r>
      <w:proofErr w:type="spellEnd"/>
      <w:r w:rsidRPr="00AB7C85">
        <w:rPr>
          <w:rFonts w:ascii="Courier New" w:eastAsia="Times New Roman" w:hAnsi="Courier New" w:cs="Courier New"/>
          <w:color w:val="FF0000"/>
          <w:sz w:val="20"/>
          <w:szCs w:val="20"/>
        </w:rPr>
        <w:t xml:space="preserve"> reversed beginning of container. </w:t>
      </w:r>
      <w:proofErr w:type="spellStart"/>
      <w:proofErr w:type="gramStart"/>
      <w:r w:rsidRPr="00AB7C85">
        <w:rPr>
          <w:rFonts w:ascii="Courier New" w:eastAsia="Times New Roman" w:hAnsi="Courier New" w:cs="Courier New"/>
          <w:color w:val="FF0000"/>
          <w:sz w:val="20"/>
          <w:szCs w:val="20"/>
        </w:rPr>
        <w:t>crend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a constant reverse iterator which points to the theoretical element preceding the first element in the list i.e. the reverse end of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 Returns whether the list is empty(1) or not(0).</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insert(</w:t>
      </w:r>
      <w:proofErr w:type="gramEnd"/>
      <w:r w:rsidRPr="00AB7C85">
        <w:rPr>
          <w:rFonts w:ascii="Courier New" w:eastAsia="Times New Roman" w:hAnsi="Courier New" w:cs="Courier New"/>
          <w:color w:val="FF0000"/>
          <w:sz w:val="20"/>
          <w:szCs w:val="20"/>
        </w:rPr>
        <w:t>) – Inserts new elements in the list before the element at a specified position.</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erase(</w:t>
      </w:r>
      <w:proofErr w:type="gramEnd"/>
      <w:r w:rsidRPr="00AB7C85">
        <w:rPr>
          <w:rFonts w:ascii="Courier New" w:eastAsia="Times New Roman" w:hAnsi="Courier New" w:cs="Courier New"/>
          <w:color w:val="FF0000"/>
          <w:sz w:val="20"/>
          <w:szCs w:val="20"/>
        </w:rPr>
        <w:t>) – Removes a single element or a range of elements from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assign(</w:t>
      </w:r>
      <w:proofErr w:type="gramEnd"/>
      <w:r w:rsidRPr="00AB7C85">
        <w:rPr>
          <w:rFonts w:ascii="Courier New" w:eastAsia="Times New Roman" w:hAnsi="Courier New" w:cs="Courier New"/>
          <w:color w:val="FF0000"/>
          <w:sz w:val="20"/>
          <w:szCs w:val="20"/>
        </w:rPr>
        <w:t>) – Assigns new elements to list by replacing current elements and resizes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remove(</w:t>
      </w:r>
      <w:proofErr w:type="gramEnd"/>
      <w:r w:rsidRPr="00AB7C85">
        <w:rPr>
          <w:rFonts w:ascii="Courier New" w:eastAsia="Times New Roman" w:hAnsi="Courier New" w:cs="Courier New"/>
          <w:color w:val="FF0000"/>
          <w:sz w:val="20"/>
          <w:szCs w:val="20"/>
        </w:rPr>
        <w:t>) – Removes all the elements from the list, which are equal to given element.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list::</w:t>
      </w:r>
      <w:proofErr w:type="spellStart"/>
      <w:r w:rsidRPr="00AB7C85">
        <w:rPr>
          <w:rFonts w:ascii="Courier New" w:eastAsia="Times New Roman" w:hAnsi="Courier New" w:cs="Courier New"/>
          <w:color w:val="FF0000"/>
          <w:sz w:val="20"/>
          <w:szCs w:val="20"/>
        </w:rPr>
        <w:t>remove_</w:t>
      </w:r>
      <w:proofErr w:type="gramStart"/>
      <w:r w:rsidRPr="00AB7C85">
        <w:rPr>
          <w:rFonts w:ascii="Courier New" w:eastAsia="Times New Roman" w:hAnsi="Courier New" w:cs="Courier New"/>
          <w:color w:val="FF0000"/>
          <w:sz w:val="20"/>
          <w:szCs w:val="20"/>
        </w:rPr>
        <w:t>if</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in C++ STL– Used to remove all the values from the list that correspond true to the predicate or condition given as parameter to the function.</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reverse(</w:t>
      </w:r>
      <w:proofErr w:type="gramEnd"/>
      <w:r w:rsidRPr="00AB7C85">
        <w:rPr>
          <w:rFonts w:ascii="Courier New" w:eastAsia="Times New Roman" w:hAnsi="Courier New" w:cs="Courier New"/>
          <w:color w:val="FF0000"/>
          <w:sz w:val="20"/>
          <w:szCs w:val="20"/>
        </w:rPr>
        <w:t>) – Reverses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 Returns the number of elements in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resize()function in C++ STL– Used to resize a list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sort(</w:t>
      </w:r>
      <w:proofErr w:type="gramEnd"/>
      <w:r w:rsidRPr="00AB7C85">
        <w:rPr>
          <w:rFonts w:ascii="Courier New" w:eastAsia="Times New Roman" w:hAnsi="Courier New" w:cs="Courier New"/>
          <w:color w:val="FF0000"/>
          <w:sz w:val="20"/>
          <w:szCs w:val="20"/>
        </w:rPr>
        <w:t>) – Sorts the list in increasing order.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max_size</w:t>
      </w:r>
      <w:proofErr w:type="spellEnd"/>
      <w:r w:rsidRPr="00AB7C85">
        <w:rPr>
          <w:rFonts w:ascii="Courier New" w:eastAsia="Times New Roman" w:hAnsi="Courier New" w:cs="Courier New"/>
          <w:color w:val="FF0000"/>
          <w:sz w:val="20"/>
          <w:szCs w:val="20"/>
        </w:rPr>
        <w:t>() function in C++ STL– Returns the maximum number of elements a list container can hold.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unique() in C++ STL– Removes all duplicate consecutive elements from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lastRenderedPageBreak/>
        <w:t>list::</w:t>
      </w:r>
      <w:proofErr w:type="spellStart"/>
      <w:r w:rsidRPr="00AB7C85">
        <w:rPr>
          <w:rFonts w:ascii="Courier New" w:eastAsia="Times New Roman" w:hAnsi="Courier New" w:cs="Courier New"/>
          <w:color w:val="FF0000"/>
          <w:sz w:val="20"/>
          <w:szCs w:val="20"/>
        </w:rPr>
        <w:t>emplace_</w:t>
      </w:r>
      <w:proofErr w:type="gramStart"/>
      <w:r w:rsidRPr="00AB7C85">
        <w:rPr>
          <w:rFonts w:ascii="Courier New" w:eastAsia="Times New Roman" w:hAnsi="Courier New" w:cs="Courier New"/>
          <w:color w:val="FF0000"/>
          <w:sz w:val="20"/>
          <w:szCs w:val="20"/>
        </w:rPr>
        <w:t>front</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and list::</w:t>
      </w:r>
      <w:proofErr w:type="spellStart"/>
      <w:r w:rsidRPr="00AB7C85">
        <w:rPr>
          <w:rFonts w:ascii="Courier New" w:eastAsia="Times New Roman" w:hAnsi="Courier New" w:cs="Courier New"/>
          <w:color w:val="FF0000"/>
          <w:sz w:val="20"/>
          <w:szCs w:val="20"/>
        </w:rPr>
        <w:t>emplace_back</w:t>
      </w:r>
      <w:proofErr w:type="spellEnd"/>
      <w:r w:rsidRPr="00AB7C85">
        <w:rPr>
          <w:rFonts w:ascii="Courier New" w:eastAsia="Times New Roman" w:hAnsi="Courier New" w:cs="Courier New"/>
          <w:color w:val="FF0000"/>
          <w:sz w:val="20"/>
          <w:szCs w:val="20"/>
        </w:rPr>
        <w:t xml:space="preserve">() in C++ STL– </w:t>
      </w:r>
      <w:proofErr w:type="spellStart"/>
      <w:r w:rsidRPr="00AB7C85">
        <w:rPr>
          <w:rFonts w:ascii="Courier New" w:eastAsia="Times New Roman" w:hAnsi="Courier New" w:cs="Courier New"/>
          <w:color w:val="FF0000"/>
          <w:sz w:val="20"/>
          <w:szCs w:val="20"/>
        </w:rPr>
        <w:t>emplace_front</w:t>
      </w:r>
      <w:proofErr w:type="spellEnd"/>
      <w:r w:rsidRPr="00AB7C85">
        <w:rPr>
          <w:rFonts w:ascii="Courier New" w:eastAsia="Times New Roman" w:hAnsi="Courier New" w:cs="Courier New"/>
          <w:color w:val="FF0000"/>
          <w:sz w:val="20"/>
          <w:szCs w:val="20"/>
        </w:rPr>
        <w:t xml:space="preserve">() function is used to insert a new element into the list container, the new element is added to the beginning of the list. </w:t>
      </w:r>
      <w:proofErr w:type="spellStart"/>
      <w:r w:rsidRPr="00AB7C85">
        <w:rPr>
          <w:rFonts w:ascii="Courier New" w:eastAsia="Times New Roman" w:hAnsi="Courier New" w:cs="Courier New"/>
          <w:color w:val="FF0000"/>
          <w:sz w:val="20"/>
          <w:szCs w:val="20"/>
        </w:rPr>
        <w:t>emplace_</w:t>
      </w:r>
      <w:proofErr w:type="gramStart"/>
      <w:r w:rsidRPr="00AB7C85">
        <w:rPr>
          <w:rFonts w:ascii="Courier New" w:eastAsia="Times New Roman" w:hAnsi="Courier New" w:cs="Courier New"/>
          <w:color w:val="FF0000"/>
          <w:sz w:val="20"/>
          <w:szCs w:val="20"/>
        </w:rPr>
        <w:t>back</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function is used to insert a new element into the list container, the new element is added to the end of the list.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list::</w:t>
      </w:r>
      <w:proofErr w:type="gramStart"/>
      <w:r w:rsidRPr="00AB7C85">
        <w:rPr>
          <w:rFonts w:ascii="Courier New" w:eastAsia="Times New Roman" w:hAnsi="Courier New" w:cs="Courier New"/>
          <w:color w:val="FF0000"/>
          <w:sz w:val="20"/>
          <w:szCs w:val="20"/>
        </w:rPr>
        <w:t>clear(</w:t>
      </w:r>
      <w:proofErr w:type="gramEnd"/>
      <w:r w:rsidRPr="00AB7C85">
        <w:rPr>
          <w:rFonts w:ascii="Courier New" w:eastAsia="Times New Roman" w:hAnsi="Courier New" w:cs="Courier New"/>
          <w:color w:val="FF0000"/>
          <w:sz w:val="20"/>
          <w:szCs w:val="20"/>
        </w:rPr>
        <w:t>) in C++ STL– clear() function is used to remove all the elements of the list container, thus making it size 0.</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list::operator= in C++ STL– This operator is used to assign new contents to the container by replacing the existing contents.</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list::</w:t>
      </w:r>
      <w:proofErr w:type="gramStart"/>
      <w:r w:rsidRPr="00AB7C85">
        <w:rPr>
          <w:rFonts w:ascii="Courier New" w:eastAsia="Times New Roman" w:hAnsi="Courier New" w:cs="Courier New"/>
          <w:color w:val="FF0000"/>
          <w:sz w:val="20"/>
          <w:szCs w:val="20"/>
        </w:rPr>
        <w:t>swap(</w:t>
      </w:r>
      <w:proofErr w:type="gramEnd"/>
      <w:r w:rsidRPr="00AB7C85">
        <w:rPr>
          <w:rFonts w:ascii="Courier New" w:eastAsia="Times New Roman" w:hAnsi="Courier New" w:cs="Courier New"/>
          <w:color w:val="FF0000"/>
          <w:sz w:val="20"/>
          <w:szCs w:val="20"/>
        </w:rPr>
        <w:t>) in C++ STL– This function is used to swap the contents of one list with another list of same type and size.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splice() function in C++ STL– Used to transfer elements from one list to another.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merge() function in C++ STL– Merges two sorted lists into one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list</w:t>
      </w:r>
      <w:proofErr w:type="gramEnd"/>
      <w:r w:rsidRPr="00AB7C85">
        <w:rPr>
          <w:rFonts w:ascii="Courier New" w:eastAsia="Times New Roman" w:hAnsi="Courier New" w:cs="Courier New"/>
          <w:color w:val="FF0000"/>
          <w:sz w:val="20"/>
          <w:szCs w:val="20"/>
        </w:rPr>
        <w:t xml:space="preserve"> emplace() function in C++ STL– Extends list by inserting new element at a given position.</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map functions are insert(pair&lt;data type(key), data type(value)&gt;(</w:t>
      </w:r>
      <w:proofErr w:type="spellStart"/>
      <w:r w:rsidRPr="00AB7C85">
        <w:rPr>
          <w:rFonts w:ascii="Courier New" w:eastAsia="Times New Roman" w:hAnsi="Courier New" w:cs="Courier New"/>
          <w:color w:val="FF0000"/>
          <w:sz w:val="20"/>
          <w:szCs w:val="20"/>
        </w:rPr>
        <w:t>key,value</w:t>
      </w:r>
      <w:proofErr w:type="spellEnd"/>
      <w:r w:rsidRPr="00AB7C85">
        <w:rPr>
          <w:rFonts w:ascii="Courier New" w:eastAsia="Times New Roman" w:hAnsi="Courier New" w:cs="Courier New"/>
          <w:color w:val="FF0000"/>
          <w:sz w:val="20"/>
          <w:szCs w:val="20"/>
        </w:rPr>
        <w:t>)),erase(remove value by erasing the key),find(enter the key then the value will be deleted),erase(</w:t>
      </w:r>
      <w:proofErr w:type="spellStart"/>
      <w:r w:rsidRPr="00AB7C85">
        <w:rPr>
          <w:rFonts w:ascii="Courier New" w:eastAsia="Times New Roman" w:hAnsi="Courier New" w:cs="Courier New"/>
          <w:color w:val="FF0000"/>
          <w:sz w:val="20"/>
          <w:szCs w:val="20"/>
        </w:rPr>
        <w:t>map_name.begin</w:t>
      </w:r>
      <w:proofErr w:type="spell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map_name.find</w:t>
      </w:r>
      <w:proofErr w:type="spellEnd"/>
      <w:r w:rsidRPr="00AB7C85">
        <w:rPr>
          <w:rFonts w:ascii="Courier New" w:eastAsia="Times New Roman" w:hAnsi="Courier New" w:cs="Courier New"/>
          <w:color w:val="FF0000"/>
          <w:sz w:val="20"/>
          <w:szCs w:val="20"/>
        </w:rPr>
        <w:t>(the key till which to remove)),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max_size</w:t>
      </w:r>
      <w:proofErr w:type="spellEnd"/>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begin(</w:t>
      </w:r>
      <w:proofErr w:type="gramEnd"/>
      <w:r w:rsidRPr="00AB7C85">
        <w:rPr>
          <w:rFonts w:ascii="Courier New" w:eastAsia="Times New Roman" w:hAnsi="Courier New" w:cs="Courier New"/>
          <w:color w:val="FF0000"/>
          <w:sz w:val="20"/>
          <w:szCs w:val="20"/>
        </w:rPr>
        <w:t>) – Returns an iterator to the first element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end(</w:t>
      </w:r>
      <w:proofErr w:type="gramEnd"/>
      <w:r w:rsidRPr="00AB7C85">
        <w:rPr>
          <w:rFonts w:ascii="Courier New" w:eastAsia="Times New Roman" w:hAnsi="Courier New" w:cs="Courier New"/>
          <w:color w:val="FF0000"/>
          <w:sz w:val="20"/>
          <w:szCs w:val="20"/>
        </w:rPr>
        <w:t>) – Returns an iterator to the theoretical element that follows last element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 Returns the number of elements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max_</w:t>
      </w:r>
      <w:proofErr w:type="gramStart"/>
      <w:r w:rsidRPr="00AB7C85">
        <w:rPr>
          <w:rFonts w:ascii="Courier New" w:eastAsia="Times New Roman" w:hAnsi="Courier New" w:cs="Courier New"/>
          <w:color w:val="FF0000"/>
          <w:sz w:val="20"/>
          <w:szCs w:val="20"/>
        </w:rPr>
        <w:t>size</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the maximum number of elements that the map can hold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 Returns whether the map is empty</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pair</w:t>
      </w:r>
      <w:proofErr w:type="gramEnd"/>
      <w:r w:rsidRPr="00AB7C85">
        <w:rPr>
          <w:rFonts w:ascii="Courier New" w:eastAsia="Times New Roman" w:hAnsi="Courier New" w:cs="Courier New"/>
          <w:color w:val="FF0000"/>
          <w:sz w:val="20"/>
          <w:szCs w:val="20"/>
        </w:rPr>
        <w:t xml:space="preserve"> insert(</w:t>
      </w:r>
      <w:proofErr w:type="spellStart"/>
      <w:r w:rsidRPr="00AB7C85">
        <w:rPr>
          <w:rFonts w:ascii="Courier New" w:eastAsia="Times New Roman" w:hAnsi="Courier New" w:cs="Courier New"/>
          <w:color w:val="FF0000"/>
          <w:sz w:val="20"/>
          <w:szCs w:val="20"/>
        </w:rPr>
        <w:t>keyvalue</w:t>
      </w:r>
      <w:proofErr w:type="spell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mapvalue</w:t>
      </w:r>
      <w:proofErr w:type="spellEnd"/>
      <w:r w:rsidRPr="00AB7C85">
        <w:rPr>
          <w:rFonts w:ascii="Courier New" w:eastAsia="Times New Roman" w:hAnsi="Courier New" w:cs="Courier New"/>
          <w:color w:val="FF0000"/>
          <w:sz w:val="20"/>
          <w:szCs w:val="20"/>
        </w:rPr>
        <w:t>) – Adds a new element to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erase(</w:t>
      </w:r>
      <w:proofErr w:type="gramEnd"/>
      <w:r w:rsidRPr="00AB7C85">
        <w:rPr>
          <w:rFonts w:ascii="Courier New" w:eastAsia="Times New Roman" w:hAnsi="Courier New" w:cs="Courier New"/>
          <w:color w:val="FF0000"/>
          <w:sz w:val="20"/>
          <w:szCs w:val="20"/>
        </w:rPr>
        <w:t>iterator position) – Removes the element at the position pointed by the iterator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erase(</w:t>
      </w:r>
      <w:proofErr w:type="spellStart"/>
      <w:proofErr w:type="gramEnd"/>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Removes the key value ‘g’ from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clear(</w:t>
      </w:r>
      <w:proofErr w:type="gramEnd"/>
      <w:r w:rsidRPr="00AB7C85">
        <w:rPr>
          <w:rFonts w:ascii="Courier New" w:eastAsia="Times New Roman" w:hAnsi="Courier New" w:cs="Courier New"/>
          <w:color w:val="FF0000"/>
          <w:sz w:val="20"/>
          <w:szCs w:val="20"/>
        </w:rPr>
        <w:t>) – Removes all the elements from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insert() in C++ STL– Insert elements with a particular key in the map container. .</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count() function in C++ STL– Returns the number of matches to element with key value ‘g’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equal_range</w:t>
      </w:r>
      <w:proofErr w:type="spellEnd"/>
      <w:r w:rsidRPr="00AB7C85">
        <w:rPr>
          <w:rFonts w:ascii="Courier New" w:eastAsia="Times New Roman" w:hAnsi="Courier New" w:cs="Courier New"/>
          <w:color w:val="FF0000"/>
          <w:sz w:val="20"/>
          <w:szCs w:val="20"/>
        </w:rPr>
        <w:t>() in C++ STL– Returns an iterator of pairs. The pair refers to the bounds of a range that includes all the elements in the container which have a key equivalent to k.</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erase() function in C++ STL– Used to erase element from the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rend() function in C++ STL– Returns a reverse iterator pointing to the theoretical element right before the first key-value pair in the map(which is considered its reverse end).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rbegin</w:t>
      </w:r>
      <w:proofErr w:type="spellEnd"/>
      <w:r w:rsidRPr="00AB7C85">
        <w:rPr>
          <w:rFonts w:ascii="Courier New" w:eastAsia="Times New Roman" w:hAnsi="Courier New" w:cs="Courier New"/>
          <w:color w:val="FF0000"/>
          <w:sz w:val="20"/>
          <w:szCs w:val="20"/>
        </w:rPr>
        <w:t>() function in C++ STL– Returns a reverse iterator which points to the last element of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find() function in C++ STL– Returns an iterator to the element with key value ‘g’ in the map if found, else returns the iterator to end.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crbegin</w:t>
      </w:r>
      <w:proofErr w:type="spellEnd"/>
      <w:r w:rsidRPr="00AB7C85">
        <w:rPr>
          <w:rFonts w:ascii="Courier New" w:eastAsia="Times New Roman" w:hAnsi="Courier New" w:cs="Courier New"/>
          <w:color w:val="FF0000"/>
          <w:sz w:val="20"/>
          <w:szCs w:val="20"/>
        </w:rPr>
        <w:t xml:space="preserve">() and </w:t>
      </w:r>
      <w:proofErr w:type="spellStart"/>
      <w:r w:rsidRPr="00AB7C85">
        <w:rPr>
          <w:rFonts w:ascii="Courier New" w:eastAsia="Times New Roman" w:hAnsi="Courier New" w:cs="Courier New"/>
          <w:color w:val="FF0000"/>
          <w:sz w:val="20"/>
          <w:szCs w:val="20"/>
        </w:rPr>
        <w:t>crend</w:t>
      </w:r>
      <w:proofErr w:type="spellEnd"/>
      <w:r w:rsidRPr="00AB7C85">
        <w:rPr>
          <w:rFonts w:ascii="Courier New" w:eastAsia="Times New Roman" w:hAnsi="Courier New" w:cs="Courier New"/>
          <w:color w:val="FF0000"/>
          <w:sz w:val="20"/>
          <w:szCs w:val="20"/>
        </w:rPr>
        <w:t xml:space="preserve">() function in C++ STL– </w:t>
      </w:r>
      <w:proofErr w:type="spellStart"/>
      <w:r w:rsidRPr="00AB7C85">
        <w:rPr>
          <w:rFonts w:ascii="Courier New" w:eastAsia="Times New Roman" w:hAnsi="Courier New" w:cs="Courier New"/>
          <w:color w:val="FF0000"/>
          <w:sz w:val="20"/>
          <w:szCs w:val="20"/>
        </w:rPr>
        <w:t>crbegin</w:t>
      </w:r>
      <w:proofErr w:type="spellEnd"/>
      <w:r w:rsidRPr="00AB7C85">
        <w:rPr>
          <w:rFonts w:ascii="Courier New" w:eastAsia="Times New Roman" w:hAnsi="Courier New" w:cs="Courier New"/>
          <w:color w:val="FF0000"/>
          <w:sz w:val="20"/>
          <w:szCs w:val="20"/>
        </w:rPr>
        <w:t xml:space="preserve">() returns a constant reverse iterator referring to the last element in the map container. </w:t>
      </w:r>
      <w:proofErr w:type="spellStart"/>
      <w:proofErr w:type="gramStart"/>
      <w:r w:rsidRPr="00AB7C85">
        <w:rPr>
          <w:rFonts w:ascii="Courier New" w:eastAsia="Times New Roman" w:hAnsi="Courier New" w:cs="Courier New"/>
          <w:color w:val="FF0000"/>
          <w:sz w:val="20"/>
          <w:szCs w:val="20"/>
        </w:rPr>
        <w:t>crend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a constant reverse iterator pointing to the theoretical element before the first element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cbegin</w:t>
      </w:r>
      <w:proofErr w:type="spellEnd"/>
      <w:r w:rsidRPr="00AB7C85">
        <w:rPr>
          <w:rFonts w:ascii="Courier New" w:eastAsia="Times New Roman" w:hAnsi="Courier New" w:cs="Courier New"/>
          <w:color w:val="FF0000"/>
          <w:sz w:val="20"/>
          <w:szCs w:val="20"/>
        </w:rPr>
        <w:t xml:space="preserve">() and </w:t>
      </w:r>
      <w:proofErr w:type="spellStart"/>
      <w:r w:rsidRPr="00AB7C85">
        <w:rPr>
          <w:rFonts w:ascii="Courier New" w:eastAsia="Times New Roman" w:hAnsi="Courier New" w:cs="Courier New"/>
          <w:color w:val="FF0000"/>
          <w:sz w:val="20"/>
          <w:szCs w:val="20"/>
        </w:rPr>
        <w:t>cend</w:t>
      </w:r>
      <w:proofErr w:type="spellEnd"/>
      <w:r w:rsidRPr="00AB7C85">
        <w:rPr>
          <w:rFonts w:ascii="Courier New" w:eastAsia="Times New Roman" w:hAnsi="Courier New" w:cs="Courier New"/>
          <w:color w:val="FF0000"/>
          <w:sz w:val="20"/>
          <w:szCs w:val="20"/>
        </w:rPr>
        <w:t xml:space="preserve">() function in C++ STL– </w:t>
      </w:r>
      <w:proofErr w:type="spellStart"/>
      <w:r w:rsidRPr="00AB7C85">
        <w:rPr>
          <w:rFonts w:ascii="Courier New" w:eastAsia="Times New Roman" w:hAnsi="Courier New" w:cs="Courier New"/>
          <w:color w:val="FF0000"/>
          <w:sz w:val="20"/>
          <w:szCs w:val="20"/>
        </w:rPr>
        <w:t>cbegin</w:t>
      </w:r>
      <w:proofErr w:type="spellEnd"/>
      <w:r w:rsidRPr="00AB7C85">
        <w:rPr>
          <w:rFonts w:ascii="Courier New" w:eastAsia="Times New Roman" w:hAnsi="Courier New" w:cs="Courier New"/>
          <w:color w:val="FF0000"/>
          <w:sz w:val="20"/>
          <w:szCs w:val="20"/>
        </w:rPr>
        <w:t xml:space="preserve">() returns a constant iterator referring to the first element in the map container. </w:t>
      </w:r>
      <w:proofErr w:type="spellStart"/>
      <w:proofErr w:type="gramStart"/>
      <w:r w:rsidRPr="00AB7C85">
        <w:rPr>
          <w:rFonts w:ascii="Courier New" w:eastAsia="Times New Roman" w:hAnsi="Courier New" w:cs="Courier New"/>
          <w:color w:val="FF0000"/>
          <w:sz w:val="20"/>
          <w:szCs w:val="20"/>
        </w:rPr>
        <w:t>cend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xml:space="preserve">) returns </w:t>
      </w:r>
      <w:r w:rsidRPr="00AB7C85">
        <w:rPr>
          <w:rFonts w:ascii="Courier New" w:eastAsia="Times New Roman" w:hAnsi="Courier New" w:cs="Courier New"/>
          <w:color w:val="FF0000"/>
          <w:sz w:val="20"/>
          <w:szCs w:val="20"/>
        </w:rPr>
        <w:lastRenderedPageBreak/>
        <w:t xml:space="preserve">a constant iterator pointing to the theoretical element that follows last element in the </w:t>
      </w:r>
      <w:proofErr w:type="spellStart"/>
      <w:r w:rsidRPr="00AB7C85">
        <w:rPr>
          <w:rFonts w:ascii="Courier New" w:eastAsia="Times New Roman" w:hAnsi="Courier New" w:cs="Courier New"/>
          <w:color w:val="FF0000"/>
          <w:sz w:val="20"/>
          <w:szCs w:val="20"/>
        </w:rPr>
        <w:t>multimap</w:t>
      </w:r>
      <w:proofErr w:type="spellEnd"/>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emplace() in C++ STL– Inserts the key and its element in the map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max_size</w:t>
      </w:r>
      <w:proofErr w:type="spellEnd"/>
      <w:r w:rsidRPr="00AB7C85">
        <w:rPr>
          <w:rFonts w:ascii="Courier New" w:eastAsia="Times New Roman" w:hAnsi="Courier New" w:cs="Courier New"/>
          <w:color w:val="FF0000"/>
          <w:sz w:val="20"/>
          <w:szCs w:val="20"/>
        </w:rPr>
        <w:t>() in C++ STL– Returns the maximum number of elements a map container can hold.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 xml:space="preserve">map </w:t>
      </w:r>
      <w:proofErr w:type="spellStart"/>
      <w:r w:rsidRPr="00AB7C85">
        <w:rPr>
          <w:rFonts w:ascii="Courier New" w:eastAsia="Times New Roman" w:hAnsi="Courier New" w:cs="Courier New"/>
          <w:color w:val="FF0000"/>
          <w:sz w:val="20"/>
          <w:szCs w:val="20"/>
        </w:rPr>
        <w:t>upper_bound</w:t>
      </w:r>
      <w:proofErr w:type="spellEnd"/>
      <w:r w:rsidRPr="00AB7C85">
        <w:rPr>
          <w:rFonts w:ascii="Courier New" w:eastAsia="Times New Roman" w:hAnsi="Courier New" w:cs="Courier New"/>
          <w:color w:val="FF0000"/>
          <w:sz w:val="20"/>
          <w:szCs w:val="20"/>
        </w:rPr>
        <w:t>() function in C++ STL– Returns an iterator to the first element that is equivalent to mapped value with key value ‘g’ or definitely will go after the element with key value ‘g’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operator= in C++ STL– Assigns contents of a container to a different container, replacing its current content.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 xml:space="preserve">map </w:t>
      </w:r>
      <w:proofErr w:type="spellStart"/>
      <w:r w:rsidRPr="00AB7C85">
        <w:rPr>
          <w:rFonts w:ascii="Courier New" w:eastAsia="Times New Roman" w:hAnsi="Courier New" w:cs="Courier New"/>
          <w:color w:val="FF0000"/>
          <w:sz w:val="20"/>
          <w:szCs w:val="20"/>
        </w:rPr>
        <w:t>lower_bound</w:t>
      </w:r>
      <w:proofErr w:type="spellEnd"/>
      <w:r w:rsidRPr="00AB7C85">
        <w:rPr>
          <w:rFonts w:ascii="Courier New" w:eastAsia="Times New Roman" w:hAnsi="Courier New" w:cs="Courier New"/>
          <w:color w:val="FF0000"/>
          <w:sz w:val="20"/>
          <w:szCs w:val="20"/>
        </w:rPr>
        <w:t>() function in C++ STL– Returns an iterator to the first element that is equivalent to mapped value with key value ‘g’ or definitely will not go before the element with key value ‘g’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emplace_hint</w:t>
      </w:r>
      <w:proofErr w:type="spellEnd"/>
      <w:r w:rsidRPr="00AB7C85">
        <w:rPr>
          <w:rFonts w:ascii="Courier New" w:eastAsia="Times New Roman" w:hAnsi="Courier New" w:cs="Courier New"/>
          <w:color w:val="FF0000"/>
          <w:sz w:val="20"/>
          <w:szCs w:val="20"/>
        </w:rPr>
        <w:t>() function in C++ STL– Inserts the key and its element in the map container with a given hint.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value_comp</w:t>
      </w:r>
      <w:proofErr w:type="spellEnd"/>
      <w:r w:rsidRPr="00AB7C85">
        <w:rPr>
          <w:rFonts w:ascii="Courier New" w:eastAsia="Times New Roman" w:hAnsi="Courier New" w:cs="Courier New"/>
          <w:color w:val="FF0000"/>
          <w:sz w:val="20"/>
          <w:szCs w:val="20"/>
        </w:rPr>
        <w:t>() in C++ STL– Returns the object that determines how the elements in the map are ordered (‘&lt;' by default).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map</w:t>
      </w:r>
      <w:proofErr w:type="gram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key_comp</w:t>
      </w:r>
      <w:proofErr w:type="spellEnd"/>
      <w:r w:rsidRPr="00AB7C85">
        <w:rPr>
          <w:rFonts w:ascii="Courier New" w:eastAsia="Times New Roman" w:hAnsi="Courier New" w:cs="Courier New"/>
          <w:color w:val="FF0000"/>
          <w:sz w:val="20"/>
          <w:szCs w:val="20"/>
        </w:rPr>
        <w:t>() function in C++ STL– Returns the object that determines how the elements in the map are ordered (‘&lt;' by default).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map::</w:t>
      </w: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in C++ STL– Returns the number of elements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map::</w:t>
      </w: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in C++ STL– Returns whether the map is empty.</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map::</w:t>
      </w:r>
      <w:proofErr w:type="gramStart"/>
      <w:r w:rsidRPr="00AB7C85">
        <w:rPr>
          <w:rFonts w:ascii="Courier New" w:eastAsia="Times New Roman" w:hAnsi="Courier New" w:cs="Courier New"/>
          <w:color w:val="FF0000"/>
          <w:sz w:val="20"/>
          <w:szCs w:val="20"/>
        </w:rPr>
        <w:t>begin(</w:t>
      </w:r>
      <w:proofErr w:type="gramEnd"/>
      <w:r w:rsidRPr="00AB7C85">
        <w:rPr>
          <w:rFonts w:ascii="Courier New" w:eastAsia="Times New Roman" w:hAnsi="Courier New" w:cs="Courier New"/>
          <w:color w:val="FF0000"/>
          <w:sz w:val="20"/>
          <w:szCs w:val="20"/>
        </w:rPr>
        <w:t xml:space="preserve">) and end() in C++ STL– begin() returns an iterator to the first element in the map. </w:t>
      </w:r>
      <w:proofErr w:type="gramStart"/>
      <w:r w:rsidRPr="00AB7C85">
        <w:rPr>
          <w:rFonts w:ascii="Courier New" w:eastAsia="Times New Roman" w:hAnsi="Courier New" w:cs="Courier New"/>
          <w:color w:val="FF0000"/>
          <w:sz w:val="20"/>
          <w:szCs w:val="20"/>
        </w:rPr>
        <w:t>end(</w:t>
      </w:r>
      <w:proofErr w:type="gramEnd"/>
      <w:r w:rsidRPr="00AB7C85">
        <w:rPr>
          <w:rFonts w:ascii="Courier New" w:eastAsia="Times New Roman" w:hAnsi="Courier New" w:cs="Courier New"/>
          <w:color w:val="FF0000"/>
          <w:sz w:val="20"/>
          <w:szCs w:val="20"/>
        </w:rPr>
        <w:t>) returns an iterator to the theoretical element that follows last element in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map::</w:t>
      </w:r>
      <w:proofErr w:type="gramStart"/>
      <w:r w:rsidRPr="00AB7C85">
        <w:rPr>
          <w:rFonts w:ascii="Courier New" w:eastAsia="Times New Roman" w:hAnsi="Courier New" w:cs="Courier New"/>
          <w:color w:val="FF0000"/>
          <w:sz w:val="20"/>
          <w:szCs w:val="20"/>
        </w:rPr>
        <w:t>operator[</w:t>
      </w:r>
      <w:proofErr w:type="gramEnd"/>
      <w:r w:rsidRPr="00AB7C85">
        <w:rPr>
          <w:rFonts w:ascii="Courier New" w:eastAsia="Times New Roman" w:hAnsi="Courier New" w:cs="Courier New"/>
          <w:color w:val="FF0000"/>
          <w:sz w:val="20"/>
          <w:szCs w:val="20"/>
        </w:rPr>
        <w:t>] in C++ STL– This operator is used to reference the element present at position given inside the operator.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map::</w:t>
      </w:r>
      <w:proofErr w:type="gramStart"/>
      <w:r w:rsidRPr="00AB7C85">
        <w:rPr>
          <w:rFonts w:ascii="Courier New" w:eastAsia="Times New Roman" w:hAnsi="Courier New" w:cs="Courier New"/>
          <w:color w:val="FF0000"/>
          <w:sz w:val="20"/>
          <w:szCs w:val="20"/>
        </w:rPr>
        <w:t>clear(</w:t>
      </w:r>
      <w:proofErr w:type="gramEnd"/>
      <w:r w:rsidRPr="00AB7C85">
        <w:rPr>
          <w:rFonts w:ascii="Courier New" w:eastAsia="Times New Roman" w:hAnsi="Courier New" w:cs="Courier New"/>
          <w:color w:val="FF0000"/>
          <w:sz w:val="20"/>
          <w:szCs w:val="20"/>
        </w:rPr>
        <w:t>) in C++ STL– Removes all the elements from the map.</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map::</w:t>
      </w:r>
      <w:proofErr w:type="gramStart"/>
      <w:r w:rsidRPr="00AB7C85">
        <w:rPr>
          <w:rFonts w:ascii="Courier New" w:eastAsia="Times New Roman" w:hAnsi="Courier New" w:cs="Courier New"/>
          <w:color w:val="FF0000"/>
          <w:sz w:val="20"/>
          <w:szCs w:val="20"/>
        </w:rPr>
        <w:t>at(</w:t>
      </w:r>
      <w:proofErr w:type="gramEnd"/>
      <w:r w:rsidRPr="00AB7C85">
        <w:rPr>
          <w:rFonts w:ascii="Courier New" w:eastAsia="Times New Roman" w:hAnsi="Courier New" w:cs="Courier New"/>
          <w:color w:val="FF0000"/>
          <w:sz w:val="20"/>
          <w:szCs w:val="20"/>
        </w:rPr>
        <w:t>) and map::swap() in C++ STL– at() function is used to return the reference to the element associated with the key k. swap() function is used to exchange the contents of two maps but the maps must be of same type, although sizes may differ.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stack</w:t>
      </w:r>
      <w:proofErr w:type="gramEnd"/>
      <w:r w:rsidRPr="00AB7C85">
        <w:rPr>
          <w:rFonts w:ascii="Courier New" w:eastAsia="Times New Roman" w:hAnsi="Courier New" w:cs="Courier New"/>
          <w:color w:val="FF0000"/>
          <w:sz w:val="20"/>
          <w:szCs w:val="20"/>
        </w:rPr>
        <w:t xml:space="preserve"> functions are push(to enter element from the front),top(to print the first element),pop(to remove first element),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 Returns whether the stack is empty – Time Complexity : O(1)</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 Returns the size of the stack – Time Complexity : O(1)</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top(</w:t>
      </w:r>
      <w:proofErr w:type="gramEnd"/>
      <w:r w:rsidRPr="00AB7C85">
        <w:rPr>
          <w:rFonts w:ascii="Courier New" w:eastAsia="Times New Roman" w:hAnsi="Courier New" w:cs="Courier New"/>
          <w:color w:val="FF0000"/>
          <w:sz w:val="20"/>
          <w:szCs w:val="20"/>
        </w:rPr>
        <w:t>) – Returns a reference to the top most element of the stack – Time Complexity : O(1)</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push(</w:t>
      </w:r>
      <w:proofErr w:type="gramEnd"/>
      <w:r w:rsidRPr="00AB7C85">
        <w:rPr>
          <w:rFonts w:ascii="Courier New" w:eastAsia="Times New Roman" w:hAnsi="Courier New" w:cs="Courier New"/>
          <w:color w:val="FF0000"/>
          <w:sz w:val="20"/>
          <w:szCs w:val="20"/>
        </w:rPr>
        <w:t>g) – Adds the element ‘g’ at the top of the stack – Time Complexity : O(1)</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pop(</w:t>
      </w:r>
      <w:proofErr w:type="gramEnd"/>
      <w:r w:rsidRPr="00AB7C85">
        <w:rPr>
          <w:rFonts w:ascii="Courier New" w:eastAsia="Times New Roman" w:hAnsi="Courier New" w:cs="Courier New"/>
          <w:color w:val="FF0000"/>
          <w:sz w:val="20"/>
          <w:szCs w:val="20"/>
        </w:rPr>
        <w:t>) – Deletes the top most element of the stack – Time Complexity : O(1)</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stack::</w:t>
      </w:r>
      <w:proofErr w:type="gramStart"/>
      <w:r w:rsidRPr="00AB7C85">
        <w:rPr>
          <w:rFonts w:ascii="Courier New" w:eastAsia="Times New Roman" w:hAnsi="Courier New" w:cs="Courier New"/>
          <w:color w:val="FF0000"/>
          <w:sz w:val="20"/>
          <w:szCs w:val="20"/>
        </w:rPr>
        <w:t>top(</w:t>
      </w:r>
      <w:proofErr w:type="gramEnd"/>
      <w:r w:rsidRPr="00AB7C85">
        <w:rPr>
          <w:rFonts w:ascii="Courier New" w:eastAsia="Times New Roman" w:hAnsi="Courier New" w:cs="Courier New"/>
          <w:color w:val="FF0000"/>
          <w:sz w:val="20"/>
          <w:szCs w:val="20"/>
        </w:rPr>
        <w:t>) in C++ STL</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stack::</w:t>
      </w: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and stack::size() in C++ STL</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stack::</w:t>
      </w:r>
      <w:proofErr w:type="gramStart"/>
      <w:r w:rsidRPr="00AB7C85">
        <w:rPr>
          <w:rFonts w:ascii="Courier New" w:eastAsia="Times New Roman" w:hAnsi="Courier New" w:cs="Courier New"/>
          <w:color w:val="FF0000"/>
          <w:sz w:val="20"/>
          <w:szCs w:val="20"/>
        </w:rPr>
        <w:t>push(</w:t>
      </w:r>
      <w:proofErr w:type="gramEnd"/>
      <w:r w:rsidRPr="00AB7C85">
        <w:rPr>
          <w:rFonts w:ascii="Courier New" w:eastAsia="Times New Roman" w:hAnsi="Courier New" w:cs="Courier New"/>
          <w:color w:val="FF0000"/>
          <w:sz w:val="20"/>
          <w:szCs w:val="20"/>
        </w:rPr>
        <w:t>) and stack::pop() in C++ STL</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stack::</w:t>
      </w:r>
      <w:proofErr w:type="gramStart"/>
      <w:r w:rsidRPr="00AB7C85">
        <w:rPr>
          <w:rFonts w:ascii="Courier New" w:eastAsia="Times New Roman" w:hAnsi="Courier New" w:cs="Courier New"/>
          <w:color w:val="FF0000"/>
          <w:sz w:val="20"/>
          <w:szCs w:val="20"/>
        </w:rPr>
        <w:t>swap(</w:t>
      </w:r>
      <w:proofErr w:type="gramEnd"/>
      <w:r w:rsidRPr="00AB7C85">
        <w:rPr>
          <w:rFonts w:ascii="Courier New" w:eastAsia="Times New Roman" w:hAnsi="Courier New" w:cs="Courier New"/>
          <w:color w:val="FF0000"/>
          <w:sz w:val="20"/>
          <w:szCs w:val="20"/>
        </w:rPr>
        <w:t>) in C++ STL</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stack::</w:t>
      </w:r>
      <w:proofErr w:type="gramStart"/>
      <w:r w:rsidRPr="00AB7C85">
        <w:rPr>
          <w:rFonts w:ascii="Courier New" w:eastAsia="Times New Roman" w:hAnsi="Courier New" w:cs="Courier New"/>
          <w:color w:val="FF0000"/>
          <w:sz w:val="20"/>
          <w:szCs w:val="20"/>
        </w:rPr>
        <w:t>emplace(</w:t>
      </w:r>
      <w:proofErr w:type="gramEnd"/>
      <w:r w:rsidRPr="00AB7C85">
        <w:rPr>
          <w:rFonts w:ascii="Courier New" w:eastAsia="Times New Roman" w:hAnsi="Courier New" w:cs="Courier New"/>
          <w:color w:val="FF0000"/>
          <w:sz w:val="20"/>
          <w:szCs w:val="20"/>
        </w:rPr>
        <w:t>) in C++ STL</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Recent Articles on C++ Stack</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 xml:space="preserve">queue functions are push(to enter element from the back),size(to print </w:t>
      </w:r>
      <w:proofErr w:type="spellStart"/>
      <w:r w:rsidRPr="00AB7C85">
        <w:rPr>
          <w:rFonts w:ascii="Courier New" w:eastAsia="Times New Roman" w:hAnsi="Courier New" w:cs="Courier New"/>
          <w:color w:val="FF0000"/>
          <w:sz w:val="20"/>
          <w:szCs w:val="20"/>
        </w:rPr>
        <w:t>th</w:t>
      </w:r>
      <w:proofErr w:type="spellEnd"/>
      <w:r w:rsidRPr="00AB7C85">
        <w:rPr>
          <w:rFonts w:ascii="Courier New" w:eastAsia="Times New Roman" w:hAnsi="Courier New" w:cs="Courier New"/>
          <w:color w:val="FF0000"/>
          <w:sz w:val="20"/>
          <w:szCs w:val="20"/>
        </w:rPr>
        <w:t xml:space="preserve"> size ),front(to </w:t>
      </w:r>
      <w:proofErr w:type="spellStart"/>
      <w:r w:rsidRPr="00AB7C85">
        <w:rPr>
          <w:rFonts w:ascii="Courier New" w:eastAsia="Times New Roman" w:hAnsi="Courier New" w:cs="Courier New"/>
          <w:color w:val="FF0000"/>
          <w:sz w:val="20"/>
          <w:szCs w:val="20"/>
        </w:rPr>
        <w:t>prin</w:t>
      </w:r>
      <w:proofErr w:type="spellEnd"/>
      <w:r w:rsidRPr="00AB7C85">
        <w:rPr>
          <w:rFonts w:ascii="Courier New" w:eastAsia="Times New Roman" w:hAnsi="Courier New" w:cs="Courier New"/>
          <w:color w:val="FF0000"/>
          <w:sz w:val="20"/>
          <w:szCs w:val="20"/>
        </w:rPr>
        <w:t xml:space="preserve"> </w:t>
      </w:r>
      <w:proofErr w:type="spellStart"/>
      <w:r w:rsidRPr="00AB7C85">
        <w:rPr>
          <w:rFonts w:ascii="Courier New" w:eastAsia="Times New Roman" w:hAnsi="Courier New" w:cs="Courier New"/>
          <w:color w:val="FF0000"/>
          <w:sz w:val="20"/>
          <w:szCs w:val="20"/>
        </w:rPr>
        <w:t>tthe</w:t>
      </w:r>
      <w:proofErr w:type="spellEnd"/>
      <w:r w:rsidRPr="00AB7C85">
        <w:rPr>
          <w:rFonts w:ascii="Courier New" w:eastAsia="Times New Roman" w:hAnsi="Courier New" w:cs="Courier New"/>
          <w:color w:val="FF0000"/>
          <w:sz w:val="20"/>
          <w:szCs w:val="20"/>
        </w:rPr>
        <w:t xml:space="preserve"> first element),back(to print the last element),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pop(</w:t>
      </w:r>
      <w:proofErr w:type="gramEnd"/>
      <w:r w:rsidRPr="00AB7C85">
        <w:rPr>
          <w:rFonts w:ascii="Courier New" w:eastAsia="Times New Roman" w:hAnsi="Courier New" w:cs="Courier New"/>
          <w:color w:val="FF0000"/>
          <w:sz w:val="20"/>
          <w:szCs w:val="20"/>
        </w:rPr>
        <w:t>to remove element from the front),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 Returns whether the queue is empty.</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 Returns the size of the queue.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lastRenderedPageBreak/>
        <w:t>queue::</w:t>
      </w:r>
      <w:proofErr w:type="gramStart"/>
      <w:r w:rsidRPr="00AB7C85">
        <w:rPr>
          <w:rFonts w:ascii="Courier New" w:eastAsia="Times New Roman" w:hAnsi="Courier New" w:cs="Courier New"/>
          <w:color w:val="FF0000"/>
          <w:sz w:val="20"/>
          <w:szCs w:val="20"/>
        </w:rPr>
        <w:t>swap(</w:t>
      </w:r>
      <w:proofErr w:type="gramEnd"/>
      <w:r w:rsidRPr="00AB7C85">
        <w:rPr>
          <w:rFonts w:ascii="Courier New" w:eastAsia="Times New Roman" w:hAnsi="Courier New" w:cs="Courier New"/>
          <w:color w:val="FF0000"/>
          <w:sz w:val="20"/>
          <w:szCs w:val="20"/>
        </w:rPr>
        <w:t>) in C++ STL: Exchange the contents of two queues but the queues must be of same type, although sizes may differ.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queue::</w:t>
      </w:r>
      <w:proofErr w:type="gramStart"/>
      <w:r w:rsidRPr="00AB7C85">
        <w:rPr>
          <w:rFonts w:ascii="Courier New" w:eastAsia="Times New Roman" w:hAnsi="Courier New" w:cs="Courier New"/>
          <w:color w:val="FF0000"/>
          <w:sz w:val="20"/>
          <w:szCs w:val="20"/>
        </w:rPr>
        <w:t>emplace(</w:t>
      </w:r>
      <w:proofErr w:type="gramEnd"/>
      <w:r w:rsidRPr="00AB7C85">
        <w:rPr>
          <w:rFonts w:ascii="Courier New" w:eastAsia="Times New Roman" w:hAnsi="Courier New" w:cs="Courier New"/>
          <w:color w:val="FF0000"/>
          <w:sz w:val="20"/>
          <w:szCs w:val="20"/>
        </w:rPr>
        <w:t>) in C++ STL: Insert a new element into the queue container, the new element is added to the end of the queue.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queue::</w:t>
      </w:r>
      <w:proofErr w:type="gramStart"/>
      <w:r w:rsidRPr="00AB7C85">
        <w:rPr>
          <w:rFonts w:ascii="Courier New" w:eastAsia="Times New Roman" w:hAnsi="Courier New" w:cs="Courier New"/>
          <w:color w:val="FF0000"/>
          <w:sz w:val="20"/>
          <w:szCs w:val="20"/>
        </w:rPr>
        <w:t>front(</w:t>
      </w:r>
      <w:proofErr w:type="gramEnd"/>
      <w:r w:rsidRPr="00AB7C85">
        <w:rPr>
          <w:rFonts w:ascii="Courier New" w:eastAsia="Times New Roman" w:hAnsi="Courier New" w:cs="Courier New"/>
          <w:color w:val="FF0000"/>
          <w:sz w:val="20"/>
          <w:szCs w:val="20"/>
        </w:rPr>
        <w:t xml:space="preserve">) and queue::back() in C++ STL– front() function returns a reference to the first element of the queue. </w:t>
      </w:r>
      <w:proofErr w:type="gramStart"/>
      <w:r w:rsidRPr="00AB7C85">
        <w:rPr>
          <w:rFonts w:ascii="Courier New" w:eastAsia="Times New Roman" w:hAnsi="Courier New" w:cs="Courier New"/>
          <w:color w:val="FF0000"/>
          <w:sz w:val="20"/>
          <w:szCs w:val="20"/>
        </w:rPr>
        <w:t>back(</w:t>
      </w:r>
      <w:proofErr w:type="gramEnd"/>
      <w:r w:rsidRPr="00AB7C85">
        <w:rPr>
          <w:rFonts w:ascii="Courier New" w:eastAsia="Times New Roman" w:hAnsi="Courier New" w:cs="Courier New"/>
          <w:color w:val="FF0000"/>
          <w:sz w:val="20"/>
          <w:szCs w:val="20"/>
        </w:rPr>
        <w:t>) function returns a reference to the last element of the queue.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push(</w:t>
      </w:r>
      <w:proofErr w:type="gramEnd"/>
      <w:r w:rsidRPr="00AB7C85">
        <w:rPr>
          <w:rFonts w:ascii="Courier New" w:eastAsia="Times New Roman" w:hAnsi="Courier New" w:cs="Courier New"/>
          <w:color w:val="FF0000"/>
          <w:sz w:val="20"/>
          <w:szCs w:val="20"/>
        </w:rPr>
        <w:t xml:space="preserve">g) and pop() – push() function adds the element ‘g’ at the end of the queue. </w:t>
      </w:r>
      <w:proofErr w:type="gramStart"/>
      <w:r w:rsidRPr="00AB7C85">
        <w:rPr>
          <w:rFonts w:ascii="Courier New" w:eastAsia="Times New Roman" w:hAnsi="Courier New" w:cs="Courier New"/>
          <w:color w:val="FF0000"/>
          <w:sz w:val="20"/>
          <w:szCs w:val="20"/>
        </w:rPr>
        <w:t>pop(</w:t>
      </w:r>
      <w:proofErr w:type="gramEnd"/>
      <w:r w:rsidRPr="00AB7C85">
        <w:rPr>
          <w:rFonts w:ascii="Courier New" w:eastAsia="Times New Roman" w:hAnsi="Courier New" w:cs="Courier New"/>
          <w:color w:val="FF0000"/>
          <w:sz w:val="20"/>
          <w:szCs w:val="20"/>
        </w:rPr>
        <w:t>) function deletes the first element of the queue.</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r w:rsidRPr="00AB7C85">
        <w:rPr>
          <w:rFonts w:ascii="Courier New" w:eastAsia="Times New Roman" w:hAnsi="Courier New" w:cs="Courier New"/>
          <w:color w:val="FF0000"/>
          <w:sz w:val="20"/>
          <w:szCs w:val="20"/>
        </w:rPr>
        <w: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set</w:t>
      </w:r>
      <w:proofErr w:type="gramEnd"/>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begin(</w:t>
      </w:r>
      <w:proofErr w:type="gramEnd"/>
      <w:r w:rsidRPr="00AB7C85">
        <w:rPr>
          <w:rFonts w:ascii="Courier New" w:eastAsia="Times New Roman" w:hAnsi="Courier New" w:cs="Courier New"/>
          <w:color w:val="FF0000"/>
          <w:sz w:val="20"/>
          <w:szCs w:val="20"/>
        </w:rPr>
        <w:t>) – Returns an iterator to the first element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end(</w:t>
      </w:r>
      <w:proofErr w:type="gramEnd"/>
      <w:r w:rsidRPr="00AB7C85">
        <w:rPr>
          <w:rFonts w:ascii="Courier New" w:eastAsia="Times New Roman" w:hAnsi="Courier New" w:cs="Courier New"/>
          <w:color w:val="FF0000"/>
          <w:sz w:val="20"/>
          <w:szCs w:val="20"/>
        </w:rPr>
        <w:t>) – Returns an iterator to the theoretical element that follows last element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 Returns the number of elements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max_</w:t>
      </w:r>
      <w:proofErr w:type="gramStart"/>
      <w:r w:rsidRPr="00AB7C85">
        <w:rPr>
          <w:rFonts w:ascii="Courier New" w:eastAsia="Times New Roman" w:hAnsi="Courier New" w:cs="Courier New"/>
          <w:color w:val="FF0000"/>
          <w:sz w:val="20"/>
          <w:szCs w:val="20"/>
        </w:rPr>
        <w:t>size</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the maximum number of elements that the set can hold.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 Returns whether the set is empty.</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begin(</w:t>
      </w:r>
      <w:proofErr w:type="gramEnd"/>
      <w:r w:rsidRPr="00AB7C85">
        <w:rPr>
          <w:rFonts w:ascii="Courier New" w:eastAsia="Times New Roman" w:hAnsi="Courier New" w:cs="Courier New"/>
          <w:color w:val="FF0000"/>
          <w:sz w:val="20"/>
          <w:szCs w:val="20"/>
        </w:rPr>
        <w:t>) – Returns an iterator to the first element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end(</w:t>
      </w:r>
      <w:proofErr w:type="gramEnd"/>
      <w:r w:rsidRPr="00AB7C85">
        <w:rPr>
          <w:rFonts w:ascii="Courier New" w:eastAsia="Times New Roman" w:hAnsi="Courier New" w:cs="Courier New"/>
          <w:color w:val="FF0000"/>
          <w:sz w:val="20"/>
          <w:szCs w:val="20"/>
        </w:rPr>
        <w:t>) – Returns an iterator to the theoretical element that follows last element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rbegin</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a reverse iterator pointing to the last element in the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rend(</w:t>
      </w:r>
      <w:proofErr w:type="gramEnd"/>
      <w:r w:rsidRPr="00AB7C85">
        <w:rPr>
          <w:rFonts w:ascii="Courier New" w:eastAsia="Times New Roman" w:hAnsi="Courier New" w:cs="Courier New"/>
          <w:color w:val="FF0000"/>
          <w:sz w:val="20"/>
          <w:szCs w:val="20"/>
        </w:rPr>
        <w:t>)– Returns a reverse iterator pointing to the theoretical element right before the first element in the set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crbegin</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a constant iterator pointing to the last element in the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crend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a constant iterator pointing to the position just before the first element in the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cbegin</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a constant iterator pointing to the first element in the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proofErr w:type="gramStart"/>
      <w:r w:rsidRPr="00AB7C85">
        <w:rPr>
          <w:rFonts w:ascii="Courier New" w:eastAsia="Times New Roman" w:hAnsi="Courier New" w:cs="Courier New"/>
          <w:color w:val="FF0000"/>
          <w:sz w:val="20"/>
          <w:szCs w:val="20"/>
        </w:rPr>
        <w:t>cend</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a constant iterator pointing to the position past the last element in the container.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size(</w:t>
      </w:r>
      <w:proofErr w:type="gramEnd"/>
      <w:r w:rsidRPr="00AB7C85">
        <w:rPr>
          <w:rFonts w:ascii="Courier New" w:eastAsia="Times New Roman" w:hAnsi="Courier New" w:cs="Courier New"/>
          <w:color w:val="FF0000"/>
          <w:sz w:val="20"/>
          <w:szCs w:val="20"/>
        </w:rPr>
        <w:t>) – Returns the number of elements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max_</w:t>
      </w:r>
      <w:proofErr w:type="gramStart"/>
      <w:r w:rsidRPr="00AB7C85">
        <w:rPr>
          <w:rFonts w:ascii="Courier New" w:eastAsia="Times New Roman" w:hAnsi="Courier New" w:cs="Courier New"/>
          <w:color w:val="FF0000"/>
          <w:sz w:val="20"/>
          <w:szCs w:val="20"/>
        </w:rPr>
        <w:t>size</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 Returns the maximum number of elements that the set can hold.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empty(</w:t>
      </w:r>
      <w:proofErr w:type="gramEnd"/>
      <w:r w:rsidRPr="00AB7C85">
        <w:rPr>
          <w:rFonts w:ascii="Courier New" w:eastAsia="Times New Roman" w:hAnsi="Courier New" w:cs="Courier New"/>
          <w:color w:val="FF0000"/>
          <w:sz w:val="20"/>
          <w:szCs w:val="20"/>
        </w:rPr>
        <w:t>) – Returns whether the set is empty.</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insert(</w:t>
      </w:r>
      <w:proofErr w:type="spellStart"/>
      <w:proofErr w:type="gramEnd"/>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 Adds a new element ‘g’ to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iterator</w:t>
      </w:r>
      <w:proofErr w:type="gramEnd"/>
      <w:r w:rsidRPr="00AB7C85">
        <w:rPr>
          <w:rFonts w:ascii="Courier New" w:eastAsia="Times New Roman" w:hAnsi="Courier New" w:cs="Courier New"/>
          <w:color w:val="FF0000"/>
          <w:sz w:val="20"/>
          <w:szCs w:val="20"/>
        </w:rPr>
        <w:t xml:space="preserve"> insert (iterator position, </w:t>
      </w:r>
      <w:proofErr w:type="spellStart"/>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 Adds a new element ‘g’ at the position pointed by iterator.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erase(</w:t>
      </w:r>
      <w:proofErr w:type="gramEnd"/>
      <w:r w:rsidRPr="00AB7C85">
        <w:rPr>
          <w:rFonts w:ascii="Courier New" w:eastAsia="Times New Roman" w:hAnsi="Courier New" w:cs="Courier New"/>
          <w:color w:val="FF0000"/>
          <w:sz w:val="20"/>
          <w:szCs w:val="20"/>
        </w:rPr>
        <w:t>iterator position) – Removes the element at the position pointed by the iterator.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erase(</w:t>
      </w:r>
      <w:proofErr w:type="spellStart"/>
      <w:proofErr w:type="gramEnd"/>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Removes the value ‘g’ from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clear(</w:t>
      </w:r>
      <w:proofErr w:type="gramEnd"/>
      <w:r w:rsidRPr="00AB7C85">
        <w:rPr>
          <w:rFonts w:ascii="Courier New" w:eastAsia="Times New Roman" w:hAnsi="Courier New" w:cs="Courier New"/>
          <w:color w:val="FF0000"/>
          <w:sz w:val="20"/>
          <w:szCs w:val="20"/>
        </w:rPr>
        <w:t>) – Removes all the elements from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key_</w:t>
      </w:r>
      <w:proofErr w:type="gramStart"/>
      <w:r w:rsidRPr="00AB7C85">
        <w:rPr>
          <w:rFonts w:ascii="Courier New" w:eastAsia="Times New Roman" w:hAnsi="Courier New" w:cs="Courier New"/>
          <w:color w:val="FF0000"/>
          <w:sz w:val="20"/>
          <w:szCs w:val="20"/>
        </w:rPr>
        <w:t>comp</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xml:space="preserve">) / </w:t>
      </w:r>
      <w:proofErr w:type="spellStart"/>
      <w:r w:rsidRPr="00AB7C85">
        <w:rPr>
          <w:rFonts w:ascii="Courier New" w:eastAsia="Times New Roman" w:hAnsi="Courier New" w:cs="Courier New"/>
          <w:color w:val="FF0000"/>
          <w:sz w:val="20"/>
          <w:szCs w:val="20"/>
        </w:rPr>
        <w:t>value_comp</w:t>
      </w:r>
      <w:proofErr w:type="spellEnd"/>
      <w:r w:rsidRPr="00AB7C85">
        <w:rPr>
          <w:rFonts w:ascii="Courier New" w:eastAsia="Times New Roman" w:hAnsi="Courier New" w:cs="Courier New"/>
          <w:color w:val="FF0000"/>
          <w:sz w:val="20"/>
          <w:szCs w:val="20"/>
        </w:rPr>
        <w:t>() – Returns the object that determines how the elements in the set are ordered (‘&lt;‘ by default).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find(</w:t>
      </w:r>
      <w:proofErr w:type="spellStart"/>
      <w:proofErr w:type="gramEnd"/>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 Returns an iterator to the element ‘g’ in the set if found, else returns the iterator to end.</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count(</w:t>
      </w:r>
      <w:proofErr w:type="spellStart"/>
      <w:proofErr w:type="gramEnd"/>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 Returns 1 or 0 based on the element ‘g’ is present in the set or not.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lower_</w:t>
      </w:r>
      <w:proofErr w:type="gramStart"/>
      <w:r w:rsidRPr="00AB7C85">
        <w:rPr>
          <w:rFonts w:ascii="Courier New" w:eastAsia="Times New Roman" w:hAnsi="Courier New" w:cs="Courier New"/>
          <w:color w:val="FF0000"/>
          <w:sz w:val="20"/>
          <w:szCs w:val="20"/>
        </w:rPr>
        <w:t>bound</w:t>
      </w:r>
      <w:proofErr w:type="spellEnd"/>
      <w:r w:rsidRPr="00AB7C85">
        <w:rPr>
          <w:rFonts w:ascii="Courier New" w:eastAsia="Times New Roman" w:hAnsi="Courier New" w:cs="Courier New"/>
          <w:color w:val="FF0000"/>
          <w:sz w:val="20"/>
          <w:szCs w:val="20"/>
        </w:rPr>
        <w:t>(</w:t>
      </w:r>
      <w:proofErr w:type="spellStart"/>
      <w:proofErr w:type="gramEnd"/>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 Returns an iterator to the first element that is equivalent to ‘g’ or definitely will not go before the element ‘g’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upper_</w:t>
      </w:r>
      <w:proofErr w:type="gramStart"/>
      <w:r w:rsidRPr="00AB7C85">
        <w:rPr>
          <w:rFonts w:ascii="Courier New" w:eastAsia="Times New Roman" w:hAnsi="Courier New" w:cs="Courier New"/>
          <w:color w:val="FF0000"/>
          <w:sz w:val="20"/>
          <w:szCs w:val="20"/>
        </w:rPr>
        <w:t>bound</w:t>
      </w:r>
      <w:proofErr w:type="spellEnd"/>
      <w:r w:rsidRPr="00AB7C85">
        <w:rPr>
          <w:rFonts w:ascii="Courier New" w:eastAsia="Times New Roman" w:hAnsi="Courier New" w:cs="Courier New"/>
          <w:color w:val="FF0000"/>
          <w:sz w:val="20"/>
          <w:szCs w:val="20"/>
        </w:rPr>
        <w:t>(</w:t>
      </w:r>
      <w:proofErr w:type="spellStart"/>
      <w:proofErr w:type="gramEnd"/>
      <w:r w:rsidRPr="00AB7C85">
        <w:rPr>
          <w:rFonts w:ascii="Courier New" w:eastAsia="Times New Roman" w:hAnsi="Courier New" w:cs="Courier New"/>
          <w:color w:val="FF0000"/>
          <w:sz w:val="20"/>
          <w:szCs w:val="20"/>
        </w:rPr>
        <w:t>const</w:t>
      </w:r>
      <w:proofErr w:type="spellEnd"/>
      <w:r w:rsidRPr="00AB7C85">
        <w:rPr>
          <w:rFonts w:ascii="Courier New" w:eastAsia="Times New Roman" w:hAnsi="Courier New" w:cs="Courier New"/>
          <w:color w:val="FF0000"/>
          <w:sz w:val="20"/>
          <w:szCs w:val="20"/>
        </w:rPr>
        <w:t xml:space="preserve"> g) – Returns an iterator to the first element that is equivalent to ‘g’ or definitely will go after the element ‘g’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equal_</w:t>
      </w:r>
      <w:proofErr w:type="gramStart"/>
      <w:r w:rsidRPr="00AB7C85">
        <w:rPr>
          <w:rFonts w:ascii="Courier New" w:eastAsia="Times New Roman" w:hAnsi="Courier New" w:cs="Courier New"/>
          <w:color w:val="FF0000"/>
          <w:sz w:val="20"/>
          <w:szCs w:val="20"/>
        </w:rPr>
        <w:t>range</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The function returns an iterator of pairs. (</w:t>
      </w:r>
      <w:proofErr w:type="spellStart"/>
      <w:r w:rsidRPr="00AB7C85">
        <w:rPr>
          <w:rFonts w:ascii="Courier New" w:eastAsia="Times New Roman" w:hAnsi="Courier New" w:cs="Courier New"/>
          <w:color w:val="FF0000"/>
          <w:sz w:val="20"/>
          <w:szCs w:val="20"/>
        </w:rPr>
        <w:t>key_comp</w:t>
      </w:r>
      <w:proofErr w:type="spellEnd"/>
      <w:r w:rsidRPr="00AB7C85">
        <w:rPr>
          <w:rFonts w:ascii="Courier New" w:eastAsia="Times New Roman" w:hAnsi="Courier New" w:cs="Courier New"/>
          <w:color w:val="FF0000"/>
          <w:sz w:val="20"/>
          <w:szCs w:val="20"/>
        </w:rPr>
        <w:t>). The pair refers to the range that includes all the elements in the container which have a key equivalent to k.</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lastRenderedPageBreak/>
        <w:t>emplace(</w:t>
      </w:r>
      <w:proofErr w:type="gramEnd"/>
      <w:r w:rsidRPr="00AB7C85">
        <w:rPr>
          <w:rFonts w:ascii="Courier New" w:eastAsia="Times New Roman" w:hAnsi="Courier New" w:cs="Courier New"/>
          <w:color w:val="FF0000"/>
          <w:sz w:val="20"/>
          <w:szCs w:val="20"/>
        </w:rPr>
        <w:t>)– This function is used to insert a new element into the set container, only if the element to be inserted is unique and does not already exists in the set.</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emplace_</w:t>
      </w:r>
      <w:proofErr w:type="gramStart"/>
      <w:r w:rsidRPr="00AB7C85">
        <w:rPr>
          <w:rFonts w:ascii="Courier New" w:eastAsia="Times New Roman" w:hAnsi="Courier New" w:cs="Courier New"/>
          <w:color w:val="FF0000"/>
          <w:sz w:val="20"/>
          <w:szCs w:val="20"/>
        </w:rPr>
        <w:t>hint</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an iterator pointing to the position where the insertion is done. If the element passed in the parameter already exists, then it returns an iterator pointing to the position where the existing element is.</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swap(</w:t>
      </w:r>
      <w:proofErr w:type="gramEnd"/>
      <w:r w:rsidRPr="00AB7C85">
        <w:rPr>
          <w:rFonts w:ascii="Courier New" w:eastAsia="Times New Roman" w:hAnsi="Courier New" w:cs="Courier New"/>
          <w:color w:val="FF0000"/>
          <w:sz w:val="20"/>
          <w:szCs w:val="20"/>
        </w:rPr>
        <w:t>)– This function is used to exchange the contents of two sets but the sets must be of same type, although sizes may differ.</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gramStart"/>
      <w:r w:rsidRPr="00AB7C85">
        <w:rPr>
          <w:rFonts w:ascii="Courier New" w:eastAsia="Times New Roman" w:hAnsi="Courier New" w:cs="Courier New"/>
          <w:color w:val="FF0000"/>
          <w:sz w:val="20"/>
          <w:szCs w:val="20"/>
        </w:rPr>
        <w:t>operator</w:t>
      </w:r>
      <w:proofErr w:type="gramEnd"/>
      <w:r w:rsidRPr="00AB7C85">
        <w:rPr>
          <w:rFonts w:ascii="Courier New" w:eastAsia="Times New Roman" w:hAnsi="Courier New" w:cs="Courier New"/>
          <w:color w:val="FF0000"/>
          <w:sz w:val="20"/>
          <w:szCs w:val="20"/>
        </w:rPr>
        <w:t>= – The ‘=’ is an operator in C++ STL which copies (or moves) a set to another set and set::operator= is the corresponding operator function.</w:t>
      </w:r>
    </w:p>
    <w:p w:rsidR="00AB7C85" w:rsidRPr="00AB7C85" w:rsidRDefault="00AB7C85" w:rsidP="00AB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rPr>
      </w:pPr>
      <w:proofErr w:type="spellStart"/>
      <w:r w:rsidRPr="00AB7C85">
        <w:rPr>
          <w:rFonts w:ascii="Courier New" w:eastAsia="Times New Roman" w:hAnsi="Courier New" w:cs="Courier New"/>
          <w:color w:val="FF0000"/>
          <w:sz w:val="20"/>
          <w:szCs w:val="20"/>
        </w:rPr>
        <w:t>get_</w:t>
      </w:r>
      <w:proofErr w:type="gramStart"/>
      <w:r w:rsidRPr="00AB7C85">
        <w:rPr>
          <w:rFonts w:ascii="Courier New" w:eastAsia="Times New Roman" w:hAnsi="Courier New" w:cs="Courier New"/>
          <w:color w:val="FF0000"/>
          <w:sz w:val="20"/>
          <w:szCs w:val="20"/>
        </w:rPr>
        <w:t>allocator</w:t>
      </w:r>
      <w:proofErr w:type="spellEnd"/>
      <w:r w:rsidRPr="00AB7C85">
        <w:rPr>
          <w:rFonts w:ascii="Courier New" w:eastAsia="Times New Roman" w:hAnsi="Courier New" w:cs="Courier New"/>
          <w:color w:val="FF0000"/>
          <w:sz w:val="20"/>
          <w:szCs w:val="20"/>
        </w:rPr>
        <w:t>(</w:t>
      </w:r>
      <w:proofErr w:type="gramEnd"/>
      <w:r w:rsidRPr="00AB7C85">
        <w:rPr>
          <w:rFonts w:ascii="Courier New" w:eastAsia="Times New Roman" w:hAnsi="Courier New" w:cs="Courier New"/>
          <w:color w:val="FF0000"/>
          <w:sz w:val="20"/>
          <w:szCs w:val="20"/>
        </w:rPr>
        <w:t>)– Returns the copy of the allocator object associated with the set.</w:t>
      </w:r>
    </w:p>
    <w:p w:rsidR="00AB7C85" w:rsidRPr="00AB7C85" w:rsidRDefault="00AB7C85" w:rsidP="00AB7C85">
      <w:pPr>
        <w:rPr>
          <w:color w:val="FF0000"/>
        </w:rPr>
      </w:pPr>
    </w:p>
    <w:sectPr w:rsidR="00AB7C85" w:rsidRPr="00AB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85"/>
    <w:rsid w:val="00645252"/>
    <w:rsid w:val="006D3D74"/>
    <w:rsid w:val="0083569A"/>
    <w:rsid w:val="00A9204E"/>
    <w:rsid w:val="00AB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62C90-21ED-4680-B4DC-24845E3A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n">
    <w:name w:val="n"/>
    <w:basedOn w:val="DefaultParagraphFont"/>
    <w:rsid w:val="00AB7C85"/>
  </w:style>
  <w:style w:type="character" w:customStyle="1" w:styleId="p">
    <w:name w:val="p"/>
    <w:basedOn w:val="DefaultParagraphFont"/>
    <w:rsid w:val="00AB7C85"/>
  </w:style>
  <w:style w:type="character" w:customStyle="1" w:styleId="k">
    <w:name w:val="k"/>
    <w:basedOn w:val="DefaultParagraphFont"/>
    <w:rsid w:val="00AB7C85"/>
  </w:style>
  <w:style w:type="character" w:customStyle="1" w:styleId="o">
    <w:name w:val="o"/>
    <w:basedOn w:val="DefaultParagraphFont"/>
    <w:rsid w:val="00AB7C85"/>
  </w:style>
  <w:style w:type="character" w:customStyle="1" w:styleId="err">
    <w:name w:val="err"/>
    <w:basedOn w:val="DefaultParagraphFont"/>
    <w:rsid w:val="00AB7C85"/>
  </w:style>
  <w:style w:type="character" w:customStyle="1" w:styleId="mf">
    <w:name w:val="mf"/>
    <w:basedOn w:val="DefaultParagraphFont"/>
    <w:rsid w:val="00AB7C85"/>
  </w:style>
  <w:style w:type="character" w:customStyle="1" w:styleId="mi">
    <w:name w:val="mi"/>
    <w:basedOn w:val="DefaultParagraphFont"/>
    <w:rsid w:val="00AB7C85"/>
  </w:style>
  <w:style w:type="character" w:customStyle="1" w:styleId="nb">
    <w:name w:val="nb"/>
    <w:basedOn w:val="DefaultParagraphFont"/>
    <w:rsid w:val="00AB7C85"/>
  </w:style>
  <w:style w:type="character" w:customStyle="1" w:styleId="nl">
    <w:name w:val="nl"/>
    <w:basedOn w:val="DefaultParagraphFont"/>
    <w:rsid w:val="00AB7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0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TotalTime>
  <Pages>6</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2019-11-30T08:45:00Z</dcterms:created>
  <dcterms:modified xsi:type="dcterms:W3CDTF">2019-11-30T08:49:00Z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